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855" w:rsidRPr="0063026E" w:rsidRDefault="00701855" w:rsidP="0063026E">
      <w:pPr>
        <w:jc w:val="center"/>
        <w:rPr>
          <w:b/>
          <w:sz w:val="28"/>
        </w:rPr>
      </w:pPr>
      <w:r w:rsidRPr="0063026E">
        <w:rPr>
          <w:rFonts w:hint="eastAsia"/>
          <w:b/>
          <w:sz w:val="28"/>
        </w:rPr>
        <w:t>&lt;기타 분석 용어 정리&gt;</w:t>
      </w:r>
    </w:p>
    <w:p w:rsidR="00701855" w:rsidRDefault="00701855"/>
    <w:p w:rsidR="00701855" w:rsidRDefault="00701855" w:rsidP="00571CCF">
      <w:pPr>
        <w:pStyle w:val="aff8"/>
        <w:numPr>
          <w:ilvl w:val="0"/>
          <w:numId w:val="30"/>
        </w:numPr>
      </w:pPr>
      <w:r>
        <w:rPr>
          <w:rFonts w:hint="eastAsia"/>
        </w:rPr>
        <w:t>다중 공선성의 정의</w:t>
      </w:r>
    </w:p>
    <w:p w:rsidR="00701855" w:rsidRDefault="00701855" w:rsidP="00701855">
      <w:pPr>
        <w:ind w:left="720"/>
      </w:pPr>
      <w:r>
        <w:rPr>
          <w:rFonts w:hint="eastAsia"/>
        </w:rPr>
        <w:t>회귀 분석의 다중 공선성은 모형의 일부 예측 변수가 다른 예측 변수와 상관되어 있을 때 발생하는 조건이다.</w:t>
      </w:r>
      <w:r>
        <w:t xml:space="preserve"> </w:t>
      </w:r>
      <w:r>
        <w:rPr>
          <w:rFonts w:hint="eastAsia"/>
        </w:rPr>
        <w:t>중대한 다중 공선성은 회귀 계수의 분산을 증가시켜 불안정하고 해석하기 어렵게 만들기 때문에 문제가 된다.</w:t>
      </w:r>
      <w:r>
        <w:t xml:space="preserve"> </w:t>
      </w:r>
    </w:p>
    <w:p w:rsidR="00265A04" w:rsidRDefault="00265A04" w:rsidP="00701855">
      <w:pPr>
        <w:ind w:left="720"/>
      </w:pPr>
    </w:p>
    <w:p w:rsidR="00265A04" w:rsidRDefault="00265A04" w:rsidP="00265A04">
      <w:pPr>
        <w:pStyle w:val="aff8"/>
        <w:numPr>
          <w:ilvl w:val="0"/>
          <w:numId w:val="30"/>
        </w:numPr>
      </w:pPr>
      <w:r>
        <w:rPr>
          <w:rFonts w:hint="eastAsia"/>
        </w:rPr>
        <w:t>VIF(</w:t>
      </w:r>
      <w:r w:rsidR="00545CDE">
        <w:t>Variation Inflation Factor</w:t>
      </w:r>
      <w:r>
        <w:rPr>
          <w:rFonts w:hint="eastAsia"/>
        </w:rPr>
        <w:t>)</w:t>
      </w:r>
      <w:r w:rsidR="00545CDE">
        <w:t>:</w:t>
      </w:r>
      <w:r w:rsidR="00545CDE">
        <w:rPr>
          <w:rFonts w:hint="eastAsia"/>
        </w:rPr>
        <w:t>분산 팽창 계수</w:t>
      </w:r>
    </w:p>
    <w:p w:rsidR="00545CDE" w:rsidRDefault="00545CDE" w:rsidP="00545CDE">
      <w:pPr>
        <w:pStyle w:val="aff8"/>
        <w:rPr>
          <w:rFonts w:hint="eastAsia"/>
        </w:rPr>
      </w:pPr>
      <w:r>
        <w:rPr>
          <w:rFonts w:hint="eastAsia"/>
        </w:rPr>
        <w:t>다중공선성을 파악하기 위한 수치적 지표로 예측 변수들이 상관성이 있을 때 추정 회계 계수의 산포 크기를 측정하는 것이며,</w:t>
      </w:r>
      <w:r>
        <w:t xml:space="preserve"> </w:t>
      </w:r>
      <w:r>
        <w:rPr>
          <w:rFonts w:hint="eastAsia"/>
        </w:rPr>
        <w:t>산포가 커질 수 록 회귀 모형은 신뢰 할 수 없게 된다.</w:t>
      </w:r>
    </w:p>
    <w:p w:rsidR="00701855" w:rsidRDefault="00701855" w:rsidP="00701855"/>
    <w:p w:rsidR="00265A04" w:rsidRDefault="00265A04" w:rsidP="00701855">
      <w:pPr>
        <w:rPr>
          <w:rFonts w:hint="eastAsia"/>
        </w:rPr>
      </w:pPr>
    </w:p>
    <w:p w:rsidR="00265A04" w:rsidRDefault="00265A04" w:rsidP="00701855">
      <w:pPr>
        <w:rPr>
          <w:rFonts w:hint="eastAsia"/>
        </w:rPr>
      </w:pPr>
    </w:p>
    <w:p w:rsidR="00701855" w:rsidRDefault="00571CCF" w:rsidP="00571CCF">
      <w:pPr>
        <w:pStyle w:val="aff8"/>
        <w:numPr>
          <w:ilvl w:val="0"/>
          <w:numId w:val="29"/>
        </w:numPr>
      </w:pPr>
      <w:r>
        <w:rPr>
          <w:rFonts w:hint="eastAsia"/>
        </w:rPr>
        <w:t>변동계수( coefficient of variation)</w:t>
      </w:r>
    </w:p>
    <w:p w:rsidR="00571CCF" w:rsidRDefault="00571CCF" w:rsidP="00571CCF">
      <w:pPr>
        <w:ind w:left="720"/>
      </w:pPr>
      <w:r>
        <w:rPr>
          <w:rFonts w:hint="eastAsia"/>
        </w:rPr>
        <w:t xml:space="preserve">각 데이터 집단끼리 표준편차를 통해서 변동성을 나타내는 지표를 비교하려할 때 </w:t>
      </w:r>
      <w:r>
        <w:t xml:space="preserve">, </w:t>
      </w:r>
      <w:r>
        <w:rPr>
          <w:rFonts w:hint="eastAsia"/>
        </w:rPr>
        <w:t>데이터 집단끼리 단위가 다르면 비교조차 할 수 없다.</w:t>
      </w:r>
      <w:r>
        <w:t xml:space="preserve"> </w:t>
      </w:r>
      <w:r>
        <w:rPr>
          <w:rFonts w:hint="eastAsia"/>
        </w:rPr>
        <w:t>이를 해결하기 위해서 변동계수를 사용한다.</w:t>
      </w:r>
      <w:r>
        <w:t xml:space="preserve"> </w:t>
      </w:r>
      <w:r>
        <w:rPr>
          <w:rFonts w:hint="eastAsia"/>
        </w:rPr>
        <w:t>변동계수는 표준편차를 평균으로 나누어 계산한다.</w:t>
      </w:r>
      <w:r>
        <w:t xml:space="preserve"> </w:t>
      </w:r>
      <w:r>
        <w:rPr>
          <w:rFonts w:hint="eastAsia"/>
        </w:rPr>
        <w:t>이를 통해 다른 데이터 관측치들로부터 서로 변동성에 대해 비교 할 수 있게된다.</w:t>
      </w:r>
    </w:p>
    <w:p w:rsidR="00571CCF" w:rsidRDefault="00571CCF" w:rsidP="00571CCF">
      <w:pPr>
        <w:ind w:left="720"/>
      </w:pPr>
      <w:r>
        <w:rPr>
          <w:noProof/>
        </w:rPr>
        <w:drawing>
          <wp:inline distT="0" distB="0" distL="0" distR="0" wp14:anchorId="302A1197" wp14:editId="53ACD031">
            <wp:extent cx="1968500" cy="1057806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3157" cy="106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CCF" w:rsidRDefault="00571CCF" w:rsidP="00571CCF">
      <w:pPr>
        <w:rPr>
          <w:rFonts w:hint="eastAsia"/>
        </w:rPr>
      </w:pPr>
    </w:p>
    <w:p w:rsidR="00571CCF" w:rsidRDefault="00571CCF" w:rsidP="00571CCF">
      <w:pPr>
        <w:pStyle w:val="aff8"/>
        <w:numPr>
          <w:ilvl w:val="0"/>
          <w:numId w:val="29"/>
        </w:numPr>
      </w:pPr>
      <w:r>
        <w:rPr>
          <w:rFonts w:hint="eastAsia"/>
        </w:rPr>
        <w:t>표준 점수(Z score</w:t>
      </w:r>
      <w:r>
        <w:t>)</w:t>
      </w:r>
    </w:p>
    <w:p w:rsidR="00571CCF" w:rsidRDefault="00571CCF" w:rsidP="00571CCF">
      <w:pPr>
        <w:ind w:left="720"/>
      </w:pPr>
      <w:r>
        <w:rPr>
          <w:rFonts w:hint="eastAsia"/>
        </w:rPr>
        <w:t>통계학적으로 정규분포를 만들고 개개의 경우가 표준편차상에 어떤 위치를 차지하는지를 보여주는 수치</w:t>
      </w:r>
    </w:p>
    <w:p w:rsidR="00571CCF" w:rsidRDefault="00571CCF" w:rsidP="00571CCF">
      <w:pPr>
        <w:ind w:left="720"/>
      </w:pPr>
    </w:p>
    <w:p w:rsidR="00571CCF" w:rsidRDefault="00571CCF" w:rsidP="00571CCF">
      <w:pPr>
        <w:ind w:left="720"/>
      </w:pPr>
      <w:r>
        <w:rPr>
          <w:noProof/>
        </w:rPr>
        <w:lastRenderedPageBreak/>
        <w:drawing>
          <wp:inline distT="0" distB="0" distL="0" distR="0" wp14:anchorId="5F7B80EE" wp14:editId="22D94146">
            <wp:extent cx="5731510" cy="3289935"/>
            <wp:effectExtent l="0" t="0" r="254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CCF" w:rsidRDefault="00571CCF" w:rsidP="00571CCF">
      <w:pPr>
        <w:ind w:left="720"/>
        <w:rPr>
          <w:rFonts w:hint="eastAsia"/>
        </w:rPr>
      </w:pPr>
    </w:p>
    <w:p w:rsidR="00571CCF" w:rsidRDefault="00065E75" w:rsidP="00571CCF">
      <w:pPr>
        <w:pStyle w:val="aff8"/>
        <w:numPr>
          <w:ilvl w:val="0"/>
          <w:numId w:val="29"/>
        </w:numPr>
      </w:pPr>
      <w:r>
        <w:t>P</w:t>
      </w:r>
      <w:r>
        <w:rPr>
          <w:rFonts w:hint="eastAsia"/>
        </w:rPr>
        <w:t>-value</w:t>
      </w:r>
    </w:p>
    <w:p w:rsidR="00DB4F84" w:rsidRDefault="00DB4F84" w:rsidP="00DB4F84">
      <w:pPr>
        <w:pStyle w:val="aff8"/>
      </w:pPr>
    </w:p>
    <w:p w:rsidR="00DB4F84" w:rsidRDefault="00DB4F84" w:rsidP="00DB4F84">
      <w:pPr>
        <w:pStyle w:val="aff8"/>
        <w:rPr>
          <w:rFonts w:hint="eastAsia"/>
        </w:rPr>
      </w:pPr>
    </w:p>
    <w:p w:rsidR="00DB4F84" w:rsidRDefault="00DB4F84" w:rsidP="00DB4F84">
      <w:pPr>
        <w:pStyle w:val="aff8"/>
        <w:numPr>
          <w:ilvl w:val="0"/>
          <w:numId w:val="29"/>
        </w:numPr>
      </w:pPr>
      <w:r>
        <w:rPr>
          <w:rFonts w:hint="eastAsia"/>
        </w:rPr>
        <w:t xml:space="preserve">분류 성능 평가 지표: </w:t>
      </w:r>
      <w:r>
        <w:t>Precision(</w:t>
      </w:r>
      <w:r>
        <w:rPr>
          <w:rFonts w:hint="eastAsia"/>
        </w:rPr>
        <w:t>정밀도</w:t>
      </w:r>
      <w:r>
        <w:t>), Recall(</w:t>
      </w:r>
      <w:r>
        <w:rPr>
          <w:rFonts w:hint="eastAsia"/>
        </w:rPr>
        <w:t>재현율</w:t>
      </w:r>
      <w:r>
        <w:t xml:space="preserve">), </w:t>
      </w:r>
      <w:r>
        <w:rPr>
          <w:rFonts w:hint="eastAsia"/>
        </w:rPr>
        <w:t>Accuracy(정확도)</w:t>
      </w:r>
      <w:r>
        <w:t>, f1-score</w:t>
      </w:r>
      <w:r>
        <w:br/>
      </w:r>
      <w:r>
        <w:rPr>
          <w:rFonts w:hint="eastAsia"/>
        </w:rPr>
        <w:t>(참조:</w:t>
      </w:r>
      <w:r>
        <w:t xml:space="preserve"> </w:t>
      </w:r>
      <w:hyperlink r:id="rId12" w:history="1">
        <w:r w:rsidRPr="00DB4F84">
          <w:rPr>
            <w:color w:val="0000FF"/>
            <w:u w:val="single"/>
          </w:rPr>
          <w:t>https://sumniya.tistory.com/26</w:t>
        </w:r>
      </w:hyperlink>
      <w:r>
        <w:t>)</w:t>
      </w:r>
    </w:p>
    <w:p w:rsidR="00DB4F84" w:rsidRDefault="00DB4F84" w:rsidP="00DB4F84">
      <w:pPr>
        <w:pStyle w:val="aff8"/>
      </w:pPr>
      <w:r>
        <w:rPr>
          <w:noProof/>
        </w:rPr>
        <w:drawing>
          <wp:inline distT="0" distB="0" distL="0" distR="0" wp14:anchorId="0348B6BB" wp14:editId="3C0D2F9C">
            <wp:extent cx="4654550" cy="2757633"/>
            <wp:effectExtent l="0" t="0" r="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8608" cy="277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F84" w:rsidRDefault="00DB4F84" w:rsidP="00DB4F84">
      <w:pPr>
        <w:pStyle w:val="aff8"/>
        <w:rPr>
          <w:rFonts w:hint="eastAsia"/>
        </w:rPr>
      </w:pPr>
    </w:p>
    <w:p w:rsidR="00DB4F84" w:rsidRDefault="00DB4F84" w:rsidP="00DB4F84">
      <w:pPr>
        <w:pStyle w:val="aff8"/>
      </w:pPr>
      <w:r>
        <w:rPr>
          <w:rFonts w:hint="eastAsia"/>
        </w:rPr>
        <w:t>True Positive(</w:t>
      </w:r>
      <w:r>
        <w:t>TP</w:t>
      </w:r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 xml:space="preserve">실제 </w:t>
      </w:r>
      <w:r>
        <w:t>True</w:t>
      </w:r>
      <w:r>
        <w:rPr>
          <w:rFonts w:hint="eastAsia"/>
        </w:rPr>
        <w:t xml:space="preserve">인 정답을 </w:t>
      </w:r>
      <w:r>
        <w:t>True</w:t>
      </w:r>
      <w:r>
        <w:rPr>
          <w:rFonts w:hint="eastAsia"/>
        </w:rPr>
        <w:t>로 예측(정답)</w:t>
      </w:r>
    </w:p>
    <w:p w:rsidR="00DB4F84" w:rsidRDefault="00DB4F84" w:rsidP="00DB4F84">
      <w:pPr>
        <w:pStyle w:val="aff8"/>
      </w:pPr>
      <w:r>
        <w:rPr>
          <w:rFonts w:hint="eastAsia"/>
        </w:rPr>
        <w:t>False</w:t>
      </w:r>
      <w:r>
        <w:rPr>
          <w:rFonts w:hint="eastAsia"/>
        </w:rPr>
        <w:t xml:space="preserve"> Positive(</w:t>
      </w:r>
      <w:r>
        <w:t>F</w:t>
      </w:r>
      <w:r>
        <w:t>P</w:t>
      </w:r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 xml:space="preserve">실제 </w:t>
      </w:r>
      <w:r>
        <w:t>False</w:t>
      </w:r>
      <w:r>
        <w:rPr>
          <w:rFonts w:hint="eastAsia"/>
        </w:rPr>
        <w:t xml:space="preserve">인 정답을 </w:t>
      </w:r>
      <w:r>
        <w:t>True</w:t>
      </w:r>
      <w:r>
        <w:rPr>
          <w:rFonts w:hint="eastAsia"/>
        </w:rPr>
        <w:t>로 예측</w:t>
      </w:r>
      <w:r>
        <w:rPr>
          <w:rFonts w:hint="eastAsia"/>
        </w:rPr>
        <w:t>(</w:t>
      </w:r>
      <w:r w:rsidR="00FC32B1">
        <w:rPr>
          <w:rFonts w:hint="eastAsia"/>
        </w:rPr>
        <w:t>오답</w:t>
      </w:r>
      <w:r>
        <w:rPr>
          <w:rFonts w:hint="eastAsia"/>
        </w:rPr>
        <w:t>)</w:t>
      </w:r>
    </w:p>
    <w:p w:rsidR="00DB4F84" w:rsidRDefault="00FC32B1" w:rsidP="00DB4F84">
      <w:pPr>
        <w:pStyle w:val="aff8"/>
        <w:rPr>
          <w:rFonts w:hint="eastAsia"/>
        </w:rPr>
      </w:pPr>
      <w:r>
        <w:rPr>
          <w:rFonts w:hint="eastAsia"/>
        </w:rPr>
        <w:t xml:space="preserve">False </w:t>
      </w:r>
      <w:r>
        <w:t>Nega</w:t>
      </w:r>
      <w:r>
        <w:rPr>
          <w:rFonts w:hint="eastAsia"/>
        </w:rPr>
        <w:t>tive(</w:t>
      </w:r>
      <w:r>
        <w:t>FN</w:t>
      </w:r>
      <w:r>
        <w:rPr>
          <w:rFonts w:hint="eastAsia"/>
        </w:rPr>
        <w:t>)</w:t>
      </w:r>
      <w:r w:rsidR="00DB4F84">
        <w:t xml:space="preserve">: </w:t>
      </w:r>
      <w:r w:rsidR="00DB4F84">
        <w:rPr>
          <w:rFonts w:hint="eastAsia"/>
        </w:rPr>
        <w:t xml:space="preserve">실제 </w:t>
      </w:r>
      <w:r w:rsidR="00DB4F84">
        <w:t>True</w:t>
      </w:r>
      <w:r w:rsidR="00DB4F84">
        <w:rPr>
          <w:rFonts w:hint="eastAsia"/>
        </w:rPr>
        <w:t xml:space="preserve">인 정답을 </w:t>
      </w:r>
      <w:r w:rsidR="00DB4F84">
        <w:t>False</w:t>
      </w:r>
      <w:r w:rsidR="00DB4F84">
        <w:rPr>
          <w:rFonts w:hint="eastAsia"/>
        </w:rPr>
        <w:t>로 예측</w:t>
      </w:r>
      <w:r w:rsidR="00DB4F84">
        <w:rPr>
          <w:rFonts w:hint="eastAsia"/>
        </w:rPr>
        <w:t>(</w:t>
      </w:r>
      <w:r>
        <w:rPr>
          <w:rFonts w:hint="eastAsia"/>
        </w:rPr>
        <w:t>오답</w:t>
      </w:r>
      <w:r w:rsidR="00DB4F84">
        <w:rPr>
          <w:rFonts w:hint="eastAsia"/>
        </w:rPr>
        <w:t>)</w:t>
      </w:r>
    </w:p>
    <w:p w:rsidR="00DB4F84" w:rsidRDefault="00FC32B1" w:rsidP="00DB4F84">
      <w:pPr>
        <w:pStyle w:val="aff8"/>
      </w:pPr>
      <w:r>
        <w:rPr>
          <w:rFonts w:hint="eastAsia"/>
        </w:rPr>
        <w:t xml:space="preserve">True </w:t>
      </w:r>
      <w:r>
        <w:t>Nega</w:t>
      </w:r>
      <w:r>
        <w:rPr>
          <w:rFonts w:hint="eastAsia"/>
        </w:rPr>
        <w:t>tive(</w:t>
      </w:r>
      <w:r>
        <w:t>TN</w:t>
      </w:r>
      <w:r>
        <w:rPr>
          <w:rFonts w:hint="eastAsia"/>
        </w:rPr>
        <w:t>)</w:t>
      </w:r>
      <w:r w:rsidR="00DB4F84">
        <w:t xml:space="preserve">: </w:t>
      </w:r>
      <w:r w:rsidR="00DB4F84">
        <w:rPr>
          <w:rFonts w:hint="eastAsia"/>
        </w:rPr>
        <w:t xml:space="preserve">실제 </w:t>
      </w:r>
      <w:r w:rsidR="00DB4F84">
        <w:t>False</w:t>
      </w:r>
      <w:r w:rsidR="00DB4F84">
        <w:rPr>
          <w:rFonts w:hint="eastAsia"/>
        </w:rPr>
        <w:t xml:space="preserve">인 정답을 </w:t>
      </w:r>
      <w:r w:rsidR="00DB4F84">
        <w:t>False</w:t>
      </w:r>
      <w:r w:rsidR="00DB4F84">
        <w:rPr>
          <w:rFonts w:hint="eastAsia"/>
        </w:rPr>
        <w:t>로 예측</w:t>
      </w:r>
      <w:r w:rsidR="00DB4F84">
        <w:rPr>
          <w:rFonts w:hint="eastAsia"/>
        </w:rPr>
        <w:t>(정답)</w:t>
      </w:r>
    </w:p>
    <w:p w:rsidR="00DB4F84" w:rsidRDefault="00DB4F84" w:rsidP="00DB4F84">
      <w:pPr>
        <w:pStyle w:val="aff8"/>
        <w:numPr>
          <w:ilvl w:val="0"/>
          <w:numId w:val="31"/>
        </w:numPr>
        <w:rPr>
          <w:rFonts w:hint="eastAsia"/>
        </w:rPr>
      </w:pPr>
      <w:r>
        <w:lastRenderedPageBreak/>
        <w:t>Precision(</w:t>
      </w:r>
      <w:r>
        <w:rPr>
          <w:rFonts w:hint="eastAsia"/>
        </w:rPr>
        <w:t>정밀도</w:t>
      </w:r>
      <w:r>
        <w:t>)</w:t>
      </w:r>
    </w:p>
    <w:p w:rsidR="00DB4F84" w:rsidRDefault="00DB4F84" w:rsidP="00DB4F84">
      <w:pPr>
        <w:pStyle w:val="aff8"/>
        <w:ind w:left="1080"/>
      </w:pPr>
      <w:r>
        <w:rPr>
          <w:rFonts w:hint="eastAsia"/>
        </w:rPr>
        <w:t xml:space="preserve">모델이 </w:t>
      </w:r>
      <w:r>
        <w:t>True</w:t>
      </w:r>
      <w:r>
        <w:rPr>
          <w:rFonts w:hint="eastAsia"/>
        </w:rPr>
        <w:t xml:space="preserve">라고 분류한 것 중에서 실제 </w:t>
      </w:r>
      <w:r>
        <w:t>True</w:t>
      </w:r>
      <w:r>
        <w:rPr>
          <w:rFonts w:hint="eastAsia"/>
        </w:rPr>
        <w:t>인 것의 비율</w:t>
      </w:r>
    </w:p>
    <w:p w:rsidR="00DB4F84" w:rsidRDefault="00DB4F84" w:rsidP="00DB4F84">
      <w:pPr>
        <w:pStyle w:val="aff8"/>
        <w:ind w:left="1080"/>
        <w:rPr>
          <w:rFonts w:hint="eastAsia"/>
        </w:rPr>
      </w:pPr>
      <w:r>
        <w:rPr>
          <w:noProof/>
        </w:rPr>
        <w:drawing>
          <wp:inline distT="0" distB="0" distL="0" distR="0" wp14:anchorId="2FE8A674" wp14:editId="2B959A74">
            <wp:extent cx="2362200" cy="7810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F84" w:rsidRDefault="00DB4F84" w:rsidP="00DB4F84">
      <w:pPr>
        <w:pStyle w:val="aff8"/>
        <w:ind w:left="1080"/>
        <w:rPr>
          <w:rFonts w:hint="eastAsia"/>
        </w:rPr>
      </w:pPr>
      <w:r>
        <w:rPr>
          <w:rFonts w:hint="eastAsia"/>
        </w:rPr>
        <w:t>PPV(</w:t>
      </w:r>
      <w:r>
        <w:t>Positive Predictive Value</w:t>
      </w:r>
      <w:r>
        <w:rPr>
          <w:rFonts w:hint="eastAsia"/>
        </w:rPr>
        <w:t>)라고도 불리며,</w:t>
      </w:r>
      <w:r>
        <w:t xml:space="preserve"> </w:t>
      </w:r>
      <w:r>
        <w:rPr>
          <w:rFonts w:hint="eastAsia"/>
        </w:rPr>
        <w:t xml:space="preserve">날씨 예측 모델이 </w:t>
      </w:r>
      <w:r>
        <w:t>‘</w:t>
      </w:r>
      <w:r>
        <w:rPr>
          <w:rFonts w:hint="eastAsia"/>
        </w:rPr>
        <w:t>맑다</w:t>
      </w:r>
      <w:r>
        <w:t>’</w:t>
      </w:r>
      <w:r>
        <w:rPr>
          <w:rFonts w:hint="eastAsia"/>
        </w:rPr>
        <w:t>로 예측했는데, 실제 날씨가 맑았는지 살펴보는 지표</w:t>
      </w:r>
    </w:p>
    <w:p w:rsidR="00DB4F84" w:rsidRPr="00DB4F84" w:rsidRDefault="00DB4F84" w:rsidP="00DB4F84">
      <w:pPr>
        <w:rPr>
          <w:rFonts w:hint="eastAsia"/>
        </w:rPr>
      </w:pPr>
    </w:p>
    <w:p w:rsidR="00DB4F84" w:rsidRDefault="00DB4F84" w:rsidP="00DB4F84">
      <w:pPr>
        <w:pStyle w:val="aff8"/>
        <w:numPr>
          <w:ilvl w:val="0"/>
          <w:numId w:val="31"/>
        </w:numPr>
      </w:pPr>
      <w:r>
        <w:rPr>
          <w:rFonts w:hint="eastAsia"/>
        </w:rPr>
        <w:t>Recall</w:t>
      </w:r>
      <w:r>
        <w:t>(</w:t>
      </w:r>
      <w:r>
        <w:rPr>
          <w:rFonts w:hint="eastAsia"/>
        </w:rPr>
        <w:t>재현율</w:t>
      </w:r>
      <w:r>
        <w:t>)</w:t>
      </w:r>
      <w:r>
        <w:br/>
      </w:r>
      <w:r>
        <w:rPr>
          <w:rFonts w:hint="eastAsia"/>
        </w:rPr>
        <w:t xml:space="preserve">실제 </w:t>
      </w:r>
      <w:r>
        <w:t>True</w:t>
      </w:r>
      <w:r w:rsidR="00FC32B1">
        <w:rPr>
          <w:rFonts w:hint="eastAsia"/>
        </w:rPr>
        <w:t xml:space="preserve">인 것 중에서 모델이 </w:t>
      </w:r>
      <w:r w:rsidR="00FC32B1">
        <w:t>True</w:t>
      </w:r>
      <w:r w:rsidR="00FC32B1">
        <w:rPr>
          <w:rFonts w:hint="eastAsia"/>
        </w:rPr>
        <w:t>라고 예측한 것의 비율</w:t>
      </w:r>
      <w:r w:rsidR="00FC32B1">
        <w:br/>
      </w:r>
      <w:r w:rsidR="00FC32B1">
        <w:rPr>
          <w:noProof/>
        </w:rPr>
        <w:drawing>
          <wp:inline distT="0" distB="0" distL="0" distR="0" wp14:anchorId="13CE1068" wp14:editId="305630A9">
            <wp:extent cx="2181225" cy="8191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32B1">
        <w:br/>
        <w:t xml:space="preserve">sensitivity </w:t>
      </w:r>
      <w:r w:rsidR="00FC32B1">
        <w:rPr>
          <w:rFonts w:hint="eastAsia"/>
        </w:rPr>
        <w:t xml:space="preserve">또는 </w:t>
      </w:r>
      <w:r w:rsidR="00FC32B1">
        <w:t>hit rate</w:t>
      </w:r>
      <w:r w:rsidR="00FC32B1">
        <w:rPr>
          <w:rFonts w:hint="eastAsia"/>
        </w:rPr>
        <w:t>라는 용어로 사용되기도 한다.</w:t>
      </w:r>
      <w:r w:rsidR="00FC32B1">
        <w:t xml:space="preserve"> </w:t>
      </w:r>
      <w:r w:rsidR="00FC32B1">
        <w:rPr>
          <w:rFonts w:hint="eastAsia"/>
        </w:rPr>
        <w:t>실제 날씨가 맑은 날 중에서 모델이 맑다고 예측한 비율을 나타낸 지표</w:t>
      </w:r>
      <w:r w:rsidR="00FC32B1">
        <w:br/>
      </w:r>
      <w:r w:rsidR="00FC32B1">
        <w:rPr>
          <w:rFonts w:hint="eastAsia"/>
        </w:rPr>
        <w:t>(</w:t>
      </w:r>
      <w:r w:rsidR="00FC32B1">
        <w:t xml:space="preserve">Precision 은 </w:t>
      </w:r>
      <w:r w:rsidR="00FC32B1">
        <w:rPr>
          <w:rFonts w:hint="eastAsia"/>
        </w:rPr>
        <w:t>모델의 입장에서,</w:t>
      </w:r>
      <w:r w:rsidR="00FC32B1">
        <w:t xml:space="preserve"> Recall 은 </w:t>
      </w:r>
      <w:r w:rsidR="00FC32B1">
        <w:rPr>
          <w:rFonts w:hint="eastAsia"/>
        </w:rPr>
        <w:t>실제 정답(data</w:t>
      </w:r>
      <w:r w:rsidR="00FC32B1">
        <w:t>)</w:t>
      </w:r>
      <w:r w:rsidR="00FC32B1">
        <w:rPr>
          <w:rFonts w:hint="eastAsia"/>
        </w:rPr>
        <w:t xml:space="preserve">의 입장에서 정답을 맞춘 경우를 뜻함 </w:t>
      </w:r>
      <w:r w:rsidR="00FC32B1">
        <w:sym w:font="Wingdings" w:char="F0E0"/>
      </w:r>
      <w:r w:rsidR="00FC32B1">
        <w:t xml:space="preserve"> </w:t>
      </w:r>
      <w:r w:rsidR="00FC32B1">
        <w:rPr>
          <w:rFonts w:hint="eastAsia"/>
        </w:rPr>
        <w:t>두 값을 함께 고려해야 제대로 된 모델의 평가가 된다.)</w:t>
      </w:r>
      <w:r w:rsidR="00FC32B1">
        <w:br/>
      </w:r>
    </w:p>
    <w:p w:rsidR="00DB4F84" w:rsidRPr="00BE270A" w:rsidRDefault="00E27B81" w:rsidP="00DB4F84">
      <w:pPr>
        <w:pStyle w:val="aff8"/>
        <w:numPr>
          <w:ilvl w:val="0"/>
          <w:numId w:val="31"/>
        </w:numPr>
        <w:rPr>
          <w:rFonts w:hint="eastAsia"/>
        </w:rPr>
      </w:pPr>
      <w:r>
        <w:rPr>
          <w:rFonts w:hint="eastAsia"/>
        </w:rPr>
        <w:t xml:space="preserve">Precision </w:t>
      </w:r>
      <w:r>
        <w:t>–</w:t>
      </w:r>
      <w:r>
        <w:rPr>
          <w:rFonts w:hint="eastAsia"/>
        </w:rPr>
        <w:t xml:space="preserve">Recall </w:t>
      </w:r>
      <w:r>
        <w:t>Trade-off</w:t>
      </w:r>
      <w:bookmarkStart w:id="0" w:name="_GoBack"/>
      <w:bookmarkEnd w:id="0"/>
    </w:p>
    <w:sectPr w:rsidR="00DB4F84" w:rsidRPr="00BE270A" w:rsidSect="00FA69A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559B" w:rsidRDefault="00A9559B" w:rsidP="00BE270A">
      <w:r>
        <w:separator/>
      </w:r>
    </w:p>
  </w:endnote>
  <w:endnote w:type="continuationSeparator" w:id="0">
    <w:p w:rsidR="00A9559B" w:rsidRDefault="00A9559B" w:rsidP="00BE2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559B" w:rsidRDefault="00A9559B" w:rsidP="00BE270A">
      <w:r>
        <w:separator/>
      </w:r>
    </w:p>
  </w:footnote>
  <w:footnote w:type="continuationSeparator" w:id="0">
    <w:p w:rsidR="00A9559B" w:rsidRDefault="00A9559B" w:rsidP="00BE2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C22B0EC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E8C26E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C46EAC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A18450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172258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30A95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E2844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F30A3D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A5EF53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ABA3AF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AE833E3"/>
    <w:multiLevelType w:val="hybridMultilevel"/>
    <w:tmpl w:val="B18CFD5C"/>
    <w:lvl w:ilvl="0" w:tplc="3496B0D0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6" w15:restartNumberingAfterBreak="0">
    <w:nsid w:val="2C601FF3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09047A9"/>
    <w:multiLevelType w:val="hybridMultilevel"/>
    <w:tmpl w:val="1E8431CA"/>
    <w:lvl w:ilvl="0" w:tplc="F76A2AE6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185738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D4A7001"/>
    <w:multiLevelType w:val="hybridMultilevel"/>
    <w:tmpl w:val="D4EC129C"/>
    <w:lvl w:ilvl="0" w:tplc="37BC8F2A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6" w15:restartNumberingAfterBreak="0">
    <w:nsid w:val="6D800A37"/>
    <w:multiLevelType w:val="hybridMultilevel"/>
    <w:tmpl w:val="A72CEF4A"/>
    <w:lvl w:ilvl="0" w:tplc="69E62E1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E3774FC"/>
    <w:multiLevelType w:val="hybridMultilevel"/>
    <w:tmpl w:val="54D01068"/>
    <w:lvl w:ilvl="0" w:tplc="37F89896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8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6ED39A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D8C2C6D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8"/>
  </w:num>
  <w:num w:numId="5">
    <w:abstractNumId w:val="13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7"/>
  </w:num>
  <w:num w:numId="20">
    <w:abstractNumId w:val="23"/>
  </w:num>
  <w:num w:numId="21">
    <w:abstractNumId w:val="20"/>
  </w:num>
  <w:num w:numId="22">
    <w:abstractNumId w:val="11"/>
  </w:num>
  <w:num w:numId="23">
    <w:abstractNumId w:val="30"/>
  </w:num>
  <w:num w:numId="24">
    <w:abstractNumId w:val="29"/>
  </w:num>
  <w:num w:numId="25">
    <w:abstractNumId w:val="24"/>
  </w:num>
  <w:num w:numId="26">
    <w:abstractNumId w:val="16"/>
  </w:num>
  <w:num w:numId="27">
    <w:abstractNumId w:val="26"/>
  </w:num>
  <w:num w:numId="28">
    <w:abstractNumId w:val="27"/>
  </w:num>
  <w:num w:numId="29">
    <w:abstractNumId w:val="18"/>
  </w:num>
  <w:num w:numId="30">
    <w:abstractNumId w:val="25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855"/>
    <w:rsid w:val="00065E75"/>
    <w:rsid w:val="00265A04"/>
    <w:rsid w:val="004D1F3F"/>
    <w:rsid w:val="004E108E"/>
    <w:rsid w:val="00545CDE"/>
    <w:rsid w:val="00571CCF"/>
    <w:rsid w:val="0063026E"/>
    <w:rsid w:val="00645252"/>
    <w:rsid w:val="006D3D74"/>
    <w:rsid w:val="00701855"/>
    <w:rsid w:val="0083569A"/>
    <w:rsid w:val="00885539"/>
    <w:rsid w:val="00A840DF"/>
    <w:rsid w:val="00A9204E"/>
    <w:rsid w:val="00A9559B"/>
    <w:rsid w:val="00BE2149"/>
    <w:rsid w:val="00BE270A"/>
    <w:rsid w:val="00DB4F84"/>
    <w:rsid w:val="00E27B81"/>
    <w:rsid w:val="00FA69A5"/>
    <w:rsid w:val="00FC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61BC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바탕" w:hAnsiTheme="minorHAnsi" w:cstheme="minorBidi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BE270A"/>
    <w:rPr>
      <w:rFonts w:ascii="맑은 고딕" w:eastAsia="맑은 고딕" w:hAnsi="맑은 고딕"/>
    </w:rPr>
  </w:style>
  <w:style w:type="paragraph" w:styleId="1">
    <w:name w:val="heading 1"/>
    <w:basedOn w:val="a2"/>
    <w:next w:val="a2"/>
    <w:link w:val="1Char"/>
    <w:uiPriority w:val="9"/>
    <w:qFormat/>
    <w:rsid w:val="00BE270A"/>
    <w:pPr>
      <w:keepNext/>
      <w:keepLines/>
      <w:spacing w:before="240"/>
      <w:outlineLvl w:val="0"/>
    </w:pPr>
    <w:rPr>
      <w:rFonts w:cstheme="majorBidi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Char"/>
    <w:uiPriority w:val="9"/>
    <w:unhideWhenUsed/>
    <w:qFormat/>
    <w:rsid w:val="00BE270A"/>
    <w:pPr>
      <w:keepNext/>
      <w:keepLines/>
      <w:spacing w:before="40"/>
      <w:outlineLvl w:val="1"/>
    </w:pPr>
    <w:rPr>
      <w:rFonts w:cstheme="majorBidi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Char"/>
    <w:uiPriority w:val="9"/>
    <w:unhideWhenUsed/>
    <w:qFormat/>
    <w:rsid w:val="00BE270A"/>
    <w:pPr>
      <w:keepNext/>
      <w:keepLines/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unhideWhenUsed/>
    <w:qFormat/>
    <w:rsid w:val="00BE270A"/>
    <w:pPr>
      <w:keepNext/>
      <w:keepLines/>
      <w:spacing w:before="40"/>
      <w:outlineLvl w:val="3"/>
    </w:pPr>
    <w:rPr>
      <w:rFonts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Char"/>
    <w:uiPriority w:val="9"/>
    <w:unhideWhenUsed/>
    <w:qFormat/>
    <w:rsid w:val="00BE270A"/>
    <w:pPr>
      <w:keepNext/>
      <w:keepLines/>
      <w:spacing w:before="40"/>
      <w:outlineLvl w:val="4"/>
    </w:pPr>
    <w:rPr>
      <w:rFonts w:cstheme="majorBidi"/>
      <w:color w:val="1F4E79" w:themeColor="accent1" w:themeShade="80"/>
    </w:rPr>
  </w:style>
  <w:style w:type="paragraph" w:styleId="6">
    <w:name w:val="heading 6"/>
    <w:basedOn w:val="a2"/>
    <w:next w:val="a2"/>
    <w:link w:val="6Char"/>
    <w:uiPriority w:val="9"/>
    <w:unhideWhenUsed/>
    <w:qFormat/>
    <w:rsid w:val="00BE270A"/>
    <w:pPr>
      <w:keepNext/>
      <w:keepLines/>
      <w:spacing w:before="40"/>
      <w:outlineLvl w:val="5"/>
    </w:pPr>
    <w:rPr>
      <w:rFonts w:cstheme="majorBidi"/>
      <w:color w:val="1F4D78" w:themeColor="accent1" w:themeShade="7F"/>
    </w:rPr>
  </w:style>
  <w:style w:type="paragraph" w:styleId="7">
    <w:name w:val="heading 7"/>
    <w:basedOn w:val="a2"/>
    <w:next w:val="a2"/>
    <w:link w:val="7Char"/>
    <w:uiPriority w:val="9"/>
    <w:unhideWhenUsed/>
    <w:qFormat/>
    <w:rsid w:val="00BE270A"/>
    <w:pPr>
      <w:keepNext/>
      <w:keepLines/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Char"/>
    <w:uiPriority w:val="9"/>
    <w:unhideWhenUsed/>
    <w:qFormat/>
    <w:rsid w:val="00BE270A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9"/>
    <w:unhideWhenUsed/>
    <w:qFormat/>
    <w:rsid w:val="00BE270A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9"/>
    <w:rsid w:val="00BE270A"/>
    <w:rPr>
      <w:rFonts w:ascii="맑은 고딕" w:eastAsia="맑은 고딕" w:hAnsi="맑은 고딕" w:cstheme="majorBidi"/>
      <w:color w:val="1F4E79" w:themeColor="accent1" w:themeShade="80"/>
      <w:sz w:val="32"/>
      <w:szCs w:val="32"/>
    </w:rPr>
  </w:style>
  <w:style w:type="character" w:customStyle="1" w:styleId="2Char">
    <w:name w:val="제목 2 Char"/>
    <w:basedOn w:val="a3"/>
    <w:link w:val="21"/>
    <w:uiPriority w:val="9"/>
    <w:rsid w:val="00BE270A"/>
    <w:rPr>
      <w:rFonts w:ascii="맑은 고딕" w:eastAsia="맑은 고딕" w:hAnsi="맑은 고딕" w:cstheme="majorBidi"/>
      <w:color w:val="1F4E79" w:themeColor="accent1" w:themeShade="80"/>
      <w:sz w:val="26"/>
      <w:szCs w:val="26"/>
    </w:rPr>
  </w:style>
  <w:style w:type="character" w:customStyle="1" w:styleId="3Char">
    <w:name w:val="제목 3 Char"/>
    <w:basedOn w:val="a3"/>
    <w:link w:val="31"/>
    <w:uiPriority w:val="9"/>
    <w:rsid w:val="00BE270A"/>
    <w:rPr>
      <w:rFonts w:ascii="맑은 고딕" w:eastAsia="맑은 고딕" w:hAnsi="맑은 고딕" w:cstheme="majorBidi"/>
      <w:color w:val="1F4D78" w:themeColor="accent1" w:themeShade="7F"/>
      <w:sz w:val="24"/>
      <w:szCs w:val="24"/>
    </w:rPr>
  </w:style>
  <w:style w:type="character" w:customStyle="1" w:styleId="4Char">
    <w:name w:val="제목 4 Char"/>
    <w:basedOn w:val="a3"/>
    <w:link w:val="41"/>
    <w:uiPriority w:val="9"/>
    <w:rsid w:val="00BE270A"/>
    <w:rPr>
      <w:rFonts w:ascii="맑은 고딕" w:eastAsia="맑은 고딕" w:hAnsi="맑은 고딕" w:cstheme="majorBidi"/>
      <w:i/>
      <w:iCs/>
      <w:color w:val="1F4E79" w:themeColor="accent1" w:themeShade="80"/>
    </w:rPr>
  </w:style>
  <w:style w:type="character" w:customStyle="1" w:styleId="5Char">
    <w:name w:val="제목 5 Char"/>
    <w:basedOn w:val="a3"/>
    <w:link w:val="51"/>
    <w:uiPriority w:val="9"/>
    <w:rsid w:val="00BE270A"/>
    <w:rPr>
      <w:rFonts w:ascii="맑은 고딕" w:eastAsia="맑은 고딕" w:hAnsi="맑은 고딕" w:cstheme="majorBidi"/>
      <w:color w:val="1F4E79" w:themeColor="accent1" w:themeShade="80"/>
    </w:rPr>
  </w:style>
  <w:style w:type="character" w:customStyle="1" w:styleId="6Char">
    <w:name w:val="제목 6 Char"/>
    <w:basedOn w:val="a3"/>
    <w:link w:val="6"/>
    <w:uiPriority w:val="9"/>
    <w:rsid w:val="00BE270A"/>
    <w:rPr>
      <w:rFonts w:ascii="맑은 고딕" w:eastAsia="맑은 고딕" w:hAnsi="맑은 고딕" w:cstheme="majorBidi"/>
      <w:color w:val="1F4D78" w:themeColor="accent1" w:themeShade="7F"/>
    </w:rPr>
  </w:style>
  <w:style w:type="character" w:customStyle="1" w:styleId="7Char">
    <w:name w:val="제목 7 Char"/>
    <w:basedOn w:val="a3"/>
    <w:link w:val="7"/>
    <w:uiPriority w:val="9"/>
    <w:rsid w:val="00BE270A"/>
    <w:rPr>
      <w:rFonts w:ascii="맑은 고딕" w:eastAsia="맑은 고딕" w:hAnsi="맑은 고딕" w:cstheme="majorBidi"/>
      <w:i/>
      <w:iCs/>
      <w:color w:val="1F4D78" w:themeColor="accent1" w:themeShade="7F"/>
    </w:rPr>
  </w:style>
  <w:style w:type="character" w:customStyle="1" w:styleId="8Char">
    <w:name w:val="제목 8 Char"/>
    <w:basedOn w:val="a3"/>
    <w:link w:val="8"/>
    <w:uiPriority w:val="9"/>
    <w:rsid w:val="00BE270A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9"/>
    <w:rsid w:val="00BE270A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Char"/>
    <w:uiPriority w:val="10"/>
    <w:qFormat/>
    <w:rsid w:val="00BE270A"/>
    <w:pPr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3"/>
    <w:link w:val="a6"/>
    <w:uiPriority w:val="10"/>
    <w:rsid w:val="00BE270A"/>
    <w:rPr>
      <w:rFonts w:ascii="맑은 고딕" w:eastAsia="맑은 고딕" w:hAnsi="맑은 고딕" w:cstheme="majorBidi"/>
      <w:spacing w:val="-10"/>
      <w:kern w:val="28"/>
      <w:sz w:val="56"/>
      <w:szCs w:val="56"/>
    </w:rPr>
  </w:style>
  <w:style w:type="paragraph" w:styleId="a7">
    <w:name w:val="Subtitle"/>
    <w:basedOn w:val="a2"/>
    <w:next w:val="a2"/>
    <w:link w:val="Char0"/>
    <w:uiPriority w:val="11"/>
    <w:qFormat/>
    <w:rsid w:val="00BE270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부제 Char"/>
    <w:basedOn w:val="a3"/>
    <w:link w:val="a7"/>
    <w:uiPriority w:val="11"/>
    <w:rsid w:val="00BE270A"/>
    <w:rPr>
      <w:rFonts w:ascii="맑은 고딕" w:eastAsia="맑은 고딕" w:hAnsi="맑은 고딕"/>
      <w:color w:val="5A5A5A" w:themeColor="text1" w:themeTint="A5"/>
      <w:spacing w:val="15"/>
    </w:rPr>
  </w:style>
  <w:style w:type="character" w:styleId="a8">
    <w:name w:val="Subtle Emphasis"/>
    <w:basedOn w:val="a3"/>
    <w:uiPriority w:val="19"/>
    <w:qFormat/>
    <w:rsid w:val="00BE270A"/>
    <w:rPr>
      <w:rFonts w:ascii="맑은 고딕" w:eastAsia="맑은 고딕" w:hAnsi="맑은 고딕"/>
      <w:i/>
      <w:iCs/>
      <w:color w:val="404040" w:themeColor="text1" w:themeTint="BF"/>
    </w:rPr>
  </w:style>
  <w:style w:type="character" w:styleId="a9">
    <w:name w:val="Emphasis"/>
    <w:basedOn w:val="a3"/>
    <w:uiPriority w:val="20"/>
    <w:qFormat/>
    <w:rsid w:val="00BE270A"/>
    <w:rPr>
      <w:rFonts w:ascii="맑은 고딕" w:eastAsia="맑은 고딕" w:hAnsi="맑은 고딕"/>
      <w:i/>
      <w:iCs/>
    </w:rPr>
  </w:style>
  <w:style w:type="character" w:styleId="aa">
    <w:name w:val="Intense Emphasis"/>
    <w:basedOn w:val="a3"/>
    <w:uiPriority w:val="21"/>
    <w:qFormat/>
    <w:rsid w:val="00BE270A"/>
    <w:rPr>
      <w:rFonts w:ascii="맑은 고딕" w:eastAsia="맑은 고딕" w:hAnsi="맑은 고딕"/>
      <w:i/>
      <w:iCs/>
      <w:color w:val="1F4E79" w:themeColor="accent1" w:themeShade="80"/>
    </w:rPr>
  </w:style>
  <w:style w:type="character" w:styleId="ab">
    <w:name w:val="Strong"/>
    <w:basedOn w:val="a3"/>
    <w:uiPriority w:val="22"/>
    <w:qFormat/>
    <w:rsid w:val="00BE270A"/>
    <w:rPr>
      <w:rFonts w:ascii="맑은 고딕" w:eastAsia="맑은 고딕" w:hAnsi="맑은 고딕"/>
      <w:b/>
      <w:bCs/>
    </w:rPr>
  </w:style>
  <w:style w:type="paragraph" w:styleId="ac">
    <w:name w:val="Quote"/>
    <w:basedOn w:val="a2"/>
    <w:next w:val="a2"/>
    <w:link w:val="Char1"/>
    <w:uiPriority w:val="29"/>
    <w:qFormat/>
    <w:rsid w:val="00BE270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3"/>
    <w:link w:val="ac"/>
    <w:uiPriority w:val="29"/>
    <w:rsid w:val="00BE270A"/>
    <w:rPr>
      <w:rFonts w:ascii="맑은 고딕" w:eastAsia="맑은 고딕" w:hAnsi="맑은 고딕"/>
      <w:i/>
      <w:iCs/>
      <w:color w:val="404040" w:themeColor="text1" w:themeTint="BF"/>
    </w:rPr>
  </w:style>
  <w:style w:type="paragraph" w:styleId="ad">
    <w:name w:val="Intense Quote"/>
    <w:basedOn w:val="a2"/>
    <w:next w:val="a2"/>
    <w:link w:val="Char2"/>
    <w:uiPriority w:val="30"/>
    <w:qFormat/>
    <w:rsid w:val="00BE270A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har2">
    <w:name w:val="강한 인용 Char"/>
    <w:basedOn w:val="a3"/>
    <w:link w:val="ad"/>
    <w:uiPriority w:val="30"/>
    <w:rsid w:val="00BE270A"/>
    <w:rPr>
      <w:rFonts w:ascii="맑은 고딕" w:eastAsia="맑은 고딕" w:hAnsi="맑은 고딕"/>
      <w:i/>
      <w:iCs/>
      <w:color w:val="1F4E79" w:themeColor="accent1" w:themeShade="80"/>
    </w:rPr>
  </w:style>
  <w:style w:type="character" w:styleId="ae">
    <w:name w:val="Subtle Reference"/>
    <w:basedOn w:val="a3"/>
    <w:uiPriority w:val="31"/>
    <w:qFormat/>
    <w:rsid w:val="00BE270A"/>
    <w:rPr>
      <w:rFonts w:ascii="맑은 고딕" w:eastAsia="맑은 고딕" w:hAnsi="맑은 고딕"/>
      <w:smallCaps/>
      <w:color w:val="5A5A5A" w:themeColor="text1" w:themeTint="A5"/>
    </w:rPr>
  </w:style>
  <w:style w:type="character" w:styleId="af">
    <w:name w:val="Intense Reference"/>
    <w:basedOn w:val="a3"/>
    <w:uiPriority w:val="32"/>
    <w:qFormat/>
    <w:rsid w:val="00BE270A"/>
    <w:rPr>
      <w:rFonts w:ascii="맑은 고딕" w:eastAsia="맑은 고딕" w:hAnsi="맑은 고딕"/>
      <w:b/>
      <w:bCs/>
      <w:caps w:val="0"/>
      <w:smallCaps/>
      <w:color w:val="1F4E79" w:themeColor="accent1" w:themeShade="80"/>
      <w:spacing w:val="5"/>
    </w:rPr>
  </w:style>
  <w:style w:type="character" w:styleId="af0">
    <w:name w:val="Book Title"/>
    <w:basedOn w:val="a3"/>
    <w:uiPriority w:val="33"/>
    <w:qFormat/>
    <w:rsid w:val="00BE270A"/>
    <w:rPr>
      <w:rFonts w:ascii="맑은 고딕" w:eastAsia="맑은 고딕" w:hAnsi="맑은 고딕"/>
      <w:b/>
      <w:bCs/>
      <w:i/>
      <w:iCs/>
      <w:spacing w:val="5"/>
    </w:rPr>
  </w:style>
  <w:style w:type="character" w:styleId="af1">
    <w:name w:val="Hyperlink"/>
    <w:basedOn w:val="a3"/>
    <w:uiPriority w:val="99"/>
    <w:unhideWhenUsed/>
    <w:rsid w:val="00BE270A"/>
    <w:rPr>
      <w:rFonts w:ascii="맑은 고딕" w:eastAsia="맑은 고딕" w:hAnsi="맑은 고딕"/>
      <w:color w:val="1F4E79" w:themeColor="accent1" w:themeShade="80"/>
      <w:u w:val="single"/>
    </w:rPr>
  </w:style>
  <w:style w:type="character" w:styleId="af2">
    <w:name w:val="FollowedHyperlink"/>
    <w:basedOn w:val="a3"/>
    <w:uiPriority w:val="99"/>
    <w:unhideWhenUsed/>
    <w:rsid w:val="00BE270A"/>
    <w:rPr>
      <w:rFonts w:ascii="맑은 고딕" w:eastAsia="맑은 고딕" w:hAnsi="맑은 고딕"/>
      <w:color w:val="954F72" w:themeColor="followedHyperlink"/>
      <w:u w:val="single"/>
    </w:rPr>
  </w:style>
  <w:style w:type="paragraph" w:styleId="af3">
    <w:name w:val="caption"/>
    <w:basedOn w:val="a2"/>
    <w:next w:val="a2"/>
    <w:uiPriority w:val="35"/>
    <w:unhideWhenUsed/>
    <w:qFormat/>
    <w:rsid w:val="00BE270A"/>
    <w:pPr>
      <w:spacing w:after="200"/>
    </w:pPr>
    <w:rPr>
      <w:i/>
      <w:iCs/>
      <w:color w:val="44546A" w:themeColor="text2"/>
      <w:szCs w:val="18"/>
    </w:rPr>
  </w:style>
  <w:style w:type="paragraph" w:styleId="af4">
    <w:name w:val="Balloon Text"/>
    <w:basedOn w:val="a2"/>
    <w:link w:val="Char3"/>
    <w:uiPriority w:val="99"/>
    <w:semiHidden/>
    <w:unhideWhenUsed/>
    <w:rsid w:val="00BE270A"/>
    <w:rPr>
      <w:rFonts w:cs="Segoe UI"/>
      <w:szCs w:val="18"/>
    </w:rPr>
  </w:style>
  <w:style w:type="character" w:customStyle="1" w:styleId="Char3">
    <w:name w:val="풍선 도움말 텍스트 Char"/>
    <w:basedOn w:val="a3"/>
    <w:link w:val="af4"/>
    <w:uiPriority w:val="99"/>
    <w:semiHidden/>
    <w:rsid w:val="00BE270A"/>
    <w:rPr>
      <w:rFonts w:ascii="맑은 고딕" w:eastAsia="맑은 고딕" w:hAnsi="맑은 고딕" w:cs="Segoe UI"/>
      <w:szCs w:val="18"/>
    </w:rPr>
  </w:style>
  <w:style w:type="paragraph" w:styleId="af5">
    <w:name w:val="Block Text"/>
    <w:basedOn w:val="a2"/>
    <w:uiPriority w:val="99"/>
    <w:semiHidden/>
    <w:unhideWhenUsed/>
    <w:rsid w:val="00BE270A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32">
    <w:name w:val="Body Text 3"/>
    <w:basedOn w:val="a2"/>
    <w:link w:val="3Char0"/>
    <w:uiPriority w:val="99"/>
    <w:semiHidden/>
    <w:unhideWhenUsed/>
    <w:rsid w:val="00BE270A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BE270A"/>
    <w:rPr>
      <w:rFonts w:ascii="맑은 고딕" w:eastAsia="맑은 고딕" w:hAnsi="맑은 고딕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BE270A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BE270A"/>
    <w:rPr>
      <w:rFonts w:ascii="맑은 고딕" w:eastAsia="맑은 고딕" w:hAnsi="맑은 고딕"/>
      <w:szCs w:val="16"/>
    </w:rPr>
  </w:style>
  <w:style w:type="character" w:styleId="af6">
    <w:name w:val="annotation reference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16"/>
    </w:rPr>
  </w:style>
  <w:style w:type="paragraph" w:styleId="af7">
    <w:name w:val="annotation text"/>
    <w:basedOn w:val="a2"/>
    <w:link w:val="Char4"/>
    <w:uiPriority w:val="99"/>
    <w:semiHidden/>
    <w:unhideWhenUsed/>
    <w:rsid w:val="00BE270A"/>
    <w:rPr>
      <w:szCs w:val="20"/>
    </w:rPr>
  </w:style>
  <w:style w:type="character" w:customStyle="1" w:styleId="Char4">
    <w:name w:val="메모 텍스트 Char"/>
    <w:basedOn w:val="a3"/>
    <w:link w:val="af7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8">
    <w:name w:val="annotation subject"/>
    <w:basedOn w:val="af7"/>
    <w:next w:val="af7"/>
    <w:link w:val="Char5"/>
    <w:uiPriority w:val="99"/>
    <w:semiHidden/>
    <w:unhideWhenUsed/>
    <w:rsid w:val="00BE270A"/>
    <w:rPr>
      <w:b/>
      <w:bCs/>
    </w:rPr>
  </w:style>
  <w:style w:type="character" w:customStyle="1" w:styleId="Char5">
    <w:name w:val="메모 주제 Char"/>
    <w:basedOn w:val="Char4"/>
    <w:link w:val="af8"/>
    <w:uiPriority w:val="99"/>
    <w:semiHidden/>
    <w:rsid w:val="00BE270A"/>
    <w:rPr>
      <w:rFonts w:ascii="맑은 고딕" w:eastAsia="맑은 고딕" w:hAnsi="맑은 고딕"/>
      <w:b/>
      <w:bCs/>
      <w:szCs w:val="20"/>
    </w:rPr>
  </w:style>
  <w:style w:type="paragraph" w:styleId="af9">
    <w:name w:val="Document Map"/>
    <w:basedOn w:val="a2"/>
    <w:link w:val="Char6"/>
    <w:uiPriority w:val="99"/>
    <w:semiHidden/>
    <w:unhideWhenUsed/>
    <w:rsid w:val="00BE270A"/>
    <w:rPr>
      <w:rFonts w:cs="Segoe UI"/>
      <w:szCs w:val="16"/>
    </w:rPr>
  </w:style>
  <w:style w:type="character" w:customStyle="1" w:styleId="Char6">
    <w:name w:val="문서 구조 Char"/>
    <w:basedOn w:val="a3"/>
    <w:link w:val="af9"/>
    <w:uiPriority w:val="99"/>
    <w:semiHidden/>
    <w:rsid w:val="00BE270A"/>
    <w:rPr>
      <w:rFonts w:ascii="맑은 고딕" w:eastAsia="맑은 고딕" w:hAnsi="맑은 고딕" w:cs="Segoe UI"/>
      <w:szCs w:val="16"/>
    </w:rPr>
  </w:style>
  <w:style w:type="paragraph" w:styleId="afa">
    <w:name w:val="endnote text"/>
    <w:basedOn w:val="a2"/>
    <w:link w:val="Char7"/>
    <w:uiPriority w:val="99"/>
    <w:semiHidden/>
    <w:unhideWhenUsed/>
    <w:rsid w:val="00BE270A"/>
    <w:rPr>
      <w:szCs w:val="20"/>
    </w:rPr>
  </w:style>
  <w:style w:type="character" w:customStyle="1" w:styleId="Char7">
    <w:name w:val="미주 텍스트 Char"/>
    <w:basedOn w:val="a3"/>
    <w:link w:val="afa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b">
    <w:name w:val="envelope return"/>
    <w:basedOn w:val="a2"/>
    <w:uiPriority w:val="99"/>
    <w:semiHidden/>
    <w:unhideWhenUsed/>
    <w:rsid w:val="00BE270A"/>
    <w:rPr>
      <w:rFonts w:cstheme="majorBidi"/>
      <w:szCs w:val="20"/>
    </w:rPr>
  </w:style>
  <w:style w:type="paragraph" w:styleId="afc">
    <w:name w:val="footnote text"/>
    <w:basedOn w:val="a2"/>
    <w:link w:val="Char8"/>
    <w:uiPriority w:val="99"/>
    <w:semiHidden/>
    <w:unhideWhenUsed/>
    <w:rsid w:val="00BE270A"/>
    <w:rPr>
      <w:szCs w:val="20"/>
    </w:rPr>
  </w:style>
  <w:style w:type="character" w:customStyle="1" w:styleId="Char8">
    <w:name w:val="각주 텍스트 Char"/>
    <w:basedOn w:val="a3"/>
    <w:link w:val="afc"/>
    <w:uiPriority w:val="99"/>
    <w:semiHidden/>
    <w:rsid w:val="00BE270A"/>
    <w:rPr>
      <w:rFonts w:ascii="맑은 고딕" w:eastAsia="맑은 고딕" w:hAnsi="맑은 고딕"/>
      <w:szCs w:val="20"/>
    </w:rPr>
  </w:style>
  <w:style w:type="character" w:styleId="HTML">
    <w:name w:val="HTML Code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paragraph" w:styleId="HTML1">
    <w:name w:val="HTML Preformatted"/>
    <w:basedOn w:val="a2"/>
    <w:link w:val="HTMLChar"/>
    <w:uiPriority w:val="99"/>
    <w:semiHidden/>
    <w:unhideWhenUsed/>
    <w:rsid w:val="00BE270A"/>
    <w:rPr>
      <w:szCs w:val="20"/>
    </w:rPr>
  </w:style>
  <w:style w:type="character" w:customStyle="1" w:styleId="HTMLChar">
    <w:name w:val="미리 서식이 지정된 HTML Char"/>
    <w:basedOn w:val="a3"/>
    <w:link w:val="HTML1"/>
    <w:uiPriority w:val="99"/>
    <w:semiHidden/>
    <w:rsid w:val="00BE270A"/>
    <w:rPr>
      <w:rFonts w:ascii="맑은 고딕" w:eastAsia="맑은 고딕" w:hAnsi="맑은 고딕"/>
      <w:szCs w:val="20"/>
    </w:rPr>
  </w:style>
  <w:style w:type="character" w:styleId="HTML2">
    <w:name w:val="HTML Typewriter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paragraph" w:styleId="afd">
    <w:name w:val="macro"/>
    <w:link w:val="Char9"/>
    <w:uiPriority w:val="99"/>
    <w:semiHidden/>
    <w:unhideWhenUsed/>
    <w:rsid w:val="00BE27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맑은 고딕" w:eastAsia="맑은 고딕" w:hAnsi="맑은 고딕"/>
      <w:szCs w:val="20"/>
    </w:rPr>
  </w:style>
  <w:style w:type="character" w:customStyle="1" w:styleId="Char9">
    <w:name w:val="매크로 텍스트 Char"/>
    <w:basedOn w:val="a3"/>
    <w:link w:val="afd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e">
    <w:name w:val="Plain Text"/>
    <w:basedOn w:val="a2"/>
    <w:link w:val="Chara"/>
    <w:uiPriority w:val="99"/>
    <w:semiHidden/>
    <w:unhideWhenUsed/>
    <w:rsid w:val="00BE270A"/>
    <w:rPr>
      <w:szCs w:val="21"/>
    </w:rPr>
  </w:style>
  <w:style w:type="character" w:customStyle="1" w:styleId="Chara">
    <w:name w:val="글자만 Char"/>
    <w:basedOn w:val="a3"/>
    <w:link w:val="afe"/>
    <w:uiPriority w:val="99"/>
    <w:semiHidden/>
    <w:rsid w:val="00BE270A"/>
    <w:rPr>
      <w:rFonts w:ascii="맑은 고딕" w:eastAsia="맑은 고딕" w:hAnsi="맑은 고딕"/>
      <w:szCs w:val="21"/>
    </w:rPr>
  </w:style>
  <w:style w:type="character" w:styleId="aff">
    <w:name w:val="Placeholder Text"/>
    <w:basedOn w:val="a3"/>
    <w:uiPriority w:val="99"/>
    <w:semiHidden/>
    <w:rsid w:val="00BE270A"/>
    <w:rPr>
      <w:rFonts w:ascii="맑은 고딕" w:eastAsia="맑은 고딕" w:hAnsi="맑은 고딕"/>
      <w:color w:val="3B3838" w:themeColor="background2" w:themeShade="40"/>
    </w:rPr>
  </w:style>
  <w:style w:type="paragraph" w:styleId="aff0">
    <w:name w:val="header"/>
    <w:basedOn w:val="a2"/>
    <w:link w:val="Charb"/>
    <w:uiPriority w:val="99"/>
    <w:unhideWhenUsed/>
    <w:rsid w:val="00BE270A"/>
  </w:style>
  <w:style w:type="character" w:customStyle="1" w:styleId="Charb">
    <w:name w:val="머리글 Char"/>
    <w:basedOn w:val="a3"/>
    <w:link w:val="aff0"/>
    <w:uiPriority w:val="99"/>
    <w:rsid w:val="00BE270A"/>
    <w:rPr>
      <w:rFonts w:ascii="맑은 고딕" w:eastAsia="맑은 고딕" w:hAnsi="맑은 고딕"/>
    </w:rPr>
  </w:style>
  <w:style w:type="paragraph" w:styleId="aff1">
    <w:name w:val="footer"/>
    <w:basedOn w:val="a2"/>
    <w:link w:val="Charc"/>
    <w:uiPriority w:val="99"/>
    <w:unhideWhenUsed/>
    <w:rsid w:val="00BE270A"/>
  </w:style>
  <w:style w:type="character" w:customStyle="1" w:styleId="Charc">
    <w:name w:val="바닥글 Char"/>
    <w:basedOn w:val="a3"/>
    <w:link w:val="aff1"/>
    <w:uiPriority w:val="99"/>
    <w:rsid w:val="00BE270A"/>
    <w:rPr>
      <w:rFonts w:ascii="맑은 고딕" w:eastAsia="맑은 고딕" w:hAnsi="맑은 고딕"/>
    </w:rPr>
  </w:style>
  <w:style w:type="paragraph" w:styleId="90">
    <w:name w:val="toc 9"/>
    <w:basedOn w:val="a2"/>
    <w:next w:val="a2"/>
    <w:autoRedefine/>
    <w:uiPriority w:val="39"/>
    <w:semiHidden/>
    <w:unhideWhenUsed/>
    <w:rsid w:val="00BE270A"/>
    <w:pPr>
      <w:spacing w:after="120"/>
      <w:ind w:left="1757"/>
    </w:pPr>
  </w:style>
  <w:style w:type="character" w:customStyle="1" w:styleId="Mention">
    <w:name w:val="Mention"/>
    <w:basedOn w:val="a3"/>
    <w:uiPriority w:val="99"/>
    <w:semiHidden/>
    <w:unhideWhenUsed/>
    <w:rsid w:val="00BE270A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BE270A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BE270A"/>
    <w:pPr>
      <w:numPr>
        <w:numId w:val="25"/>
      </w:numPr>
    </w:pPr>
  </w:style>
  <w:style w:type="character" w:styleId="HTML3">
    <w:name w:val="HTML Variable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paragraph" w:styleId="HTML4">
    <w:name w:val="HTML Address"/>
    <w:basedOn w:val="a2"/>
    <w:link w:val="HTMLChar0"/>
    <w:uiPriority w:val="99"/>
    <w:semiHidden/>
    <w:unhideWhenUsed/>
    <w:rsid w:val="00BE270A"/>
    <w:rPr>
      <w:i/>
      <w:iCs/>
    </w:rPr>
  </w:style>
  <w:style w:type="character" w:customStyle="1" w:styleId="HTMLChar0">
    <w:name w:val="HTML 주소 Char"/>
    <w:basedOn w:val="a3"/>
    <w:link w:val="HTML4"/>
    <w:uiPriority w:val="99"/>
    <w:semiHidden/>
    <w:rsid w:val="00BE270A"/>
    <w:rPr>
      <w:rFonts w:ascii="맑은 고딕" w:eastAsia="맑은 고딕" w:hAnsi="맑은 고딕"/>
      <w:i/>
      <w:iCs/>
    </w:rPr>
  </w:style>
  <w:style w:type="character" w:styleId="HTML5">
    <w:name w:val="HTML Definition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character" w:styleId="HTML6">
    <w:name w:val="HTML Cite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character" w:styleId="HTML7">
    <w:name w:val="HTML Sample"/>
    <w:basedOn w:val="a3"/>
    <w:uiPriority w:val="99"/>
    <w:semiHidden/>
    <w:unhideWhenUsed/>
    <w:rsid w:val="00BE270A"/>
    <w:rPr>
      <w:rFonts w:ascii="맑은 고딕" w:eastAsia="맑은 고딕" w:hAnsi="맑은 고딕"/>
      <w:sz w:val="24"/>
      <w:szCs w:val="24"/>
    </w:rPr>
  </w:style>
  <w:style w:type="character" w:styleId="HTML8">
    <w:name w:val="HTML Acronym"/>
    <w:basedOn w:val="a3"/>
    <w:uiPriority w:val="99"/>
    <w:semiHidden/>
    <w:unhideWhenUsed/>
    <w:rsid w:val="00BE270A"/>
    <w:rPr>
      <w:rFonts w:ascii="맑은 고딕" w:eastAsia="맑은 고딕" w:hAnsi="맑은 고딕"/>
    </w:rPr>
  </w:style>
  <w:style w:type="paragraph" w:styleId="10">
    <w:name w:val="toc 1"/>
    <w:basedOn w:val="a2"/>
    <w:next w:val="a2"/>
    <w:autoRedefine/>
    <w:uiPriority w:val="39"/>
    <w:semiHidden/>
    <w:unhideWhenUsed/>
    <w:rsid w:val="00BE270A"/>
    <w:pPr>
      <w:spacing w:after="100"/>
    </w:pPr>
  </w:style>
  <w:style w:type="paragraph" w:styleId="22">
    <w:name w:val="toc 2"/>
    <w:basedOn w:val="a2"/>
    <w:next w:val="a2"/>
    <w:autoRedefine/>
    <w:uiPriority w:val="39"/>
    <w:semiHidden/>
    <w:unhideWhenUsed/>
    <w:rsid w:val="00BE270A"/>
    <w:pPr>
      <w:spacing w:after="100"/>
      <w:ind w:left="220"/>
    </w:pPr>
  </w:style>
  <w:style w:type="paragraph" w:styleId="34">
    <w:name w:val="toc 3"/>
    <w:basedOn w:val="a2"/>
    <w:next w:val="a2"/>
    <w:autoRedefine/>
    <w:uiPriority w:val="39"/>
    <w:semiHidden/>
    <w:unhideWhenUsed/>
    <w:rsid w:val="00BE270A"/>
    <w:pPr>
      <w:spacing w:after="100"/>
      <w:ind w:left="440"/>
    </w:pPr>
  </w:style>
  <w:style w:type="paragraph" w:styleId="42">
    <w:name w:val="toc 4"/>
    <w:basedOn w:val="a2"/>
    <w:next w:val="a2"/>
    <w:autoRedefine/>
    <w:uiPriority w:val="39"/>
    <w:semiHidden/>
    <w:unhideWhenUsed/>
    <w:rsid w:val="00BE270A"/>
    <w:pPr>
      <w:spacing w:after="100"/>
      <w:ind w:left="660"/>
    </w:pPr>
  </w:style>
  <w:style w:type="paragraph" w:styleId="52">
    <w:name w:val="toc 5"/>
    <w:basedOn w:val="a2"/>
    <w:next w:val="a2"/>
    <w:autoRedefine/>
    <w:uiPriority w:val="39"/>
    <w:semiHidden/>
    <w:unhideWhenUsed/>
    <w:rsid w:val="00BE270A"/>
    <w:pPr>
      <w:spacing w:after="100"/>
      <w:ind w:left="880"/>
    </w:pPr>
  </w:style>
  <w:style w:type="paragraph" w:styleId="60">
    <w:name w:val="toc 6"/>
    <w:basedOn w:val="a2"/>
    <w:next w:val="a2"/>
    <w:autoRedefine/>
    <w:uiPriority w:val="39"/>
    <w:semiHidden/>
    <w:unhideWhenUsed/>
    <w:rsid w:val="00BE270A"/>
    <w:pPr>
      <w:spacing w:after="100"/>
      <w:ind w:left="1100"/>
    </w:pPr>
  </w:style>
  <w:style w:type="paragraph" w:styleId="70">
    <w:name w:val="toc 7"/>
    <w:basedOn w:val="a2"/>
    <w:next w:val="a2"/>
    <w:autoRedefine/>
    <w:uiPriority w:val="39"/>
    <w:semiHidden/>
    <w:unhideWhenUsed/>
    <w:rsid w:val="00BE270A"/>
    <w:pPr>
      <w:spacing w:after="100"/>
      <w:ind w:left="1320"/>
    </w:pPr>
  </w:style>
  <w:style w:type="paragraph" w:styleId="80">
    <w:name w:val="toc 8"/>
    <w:basedOn w:val="a2"/>
    <w:next w:val="a2"/>
    <w:autoRedefine/>
    <w:uiPriority w:val="39"/>
    <w:semiHidden/>
    <w:unhideWhenUsed/>
    <w:rsid w:val="00BE270A"/>
    <w:pPr>
      <w:spacing w:after="100"/>
      <w:ind w:left="1540"/>
    </w:pPr>
  </w:style>
  <w:style w:type="paragraph" w:styleId="TOC">
    <w:name w:val="TOC Heading"/>
    <w:basedOn w:val="1"/>
    <w:next w:val="a2"/>
    <w:uiPriority w:val="39"/>
    <w:semiHidden/>
    <w:unhideWhenUsed/>
    <w:qFormat/>
    <w:rsid w:val="00BE270A"/>
    <w:pPr>
      <w:outlineLvl w:val="9"/>
    </w:pPr>
    <w:rPr>
      <w:color w:val="2E74B5" w:themeColor="accent1" w:themeShade="BF"/>
    </w:rPr>
  </w:style>
  <w:style w:type="table" w:styleId="aff2">
    <w:name w:val="Table Professional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BE270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3">
    <w:name w:val="Bibliography"/>
    <w:basedOn w:val="a2"/>
    <w:next w:val="a2"/>
    <w:uiPriority w:val="37"/>
    <w:semiHidden/>
    <w:unhideWhenUsed/>
    <w:rsid w:val="00BE270A"/>
  </w:style>
  <w:style w:type="character" w:customStyle="1" w:styleId="Hashtag">
    <w:name w:val="Hashtag"/>
    <w:basedOn w:val="a3"/>
    <w:uiPriority w:val="99"/>
    <w:semiHidden/>
    <w:unhideWhenUsed/>
    <w:rsid w:val="00BE270A"/>
    <w:rPr>
      <w:rFonts w:ascii="맑은 고딕" w:eastAsia="맑은 고딕" w:hAnsi="맑은 고딕"/>
      <w:color w:val="2B579A"/>
      <w:shd w:val="clear" w:color="auto" w:fill="E1DFDD"/>
    </w:rPr>
  </w:style>
  <w:style w:type="paragraph" w:styleId="aff4">
    <w:name w:val="Message Header"/>
    <w:basedOn w:val="a2"/>
    <w:link w:val="Chard"/>
    <w:uiPriority w:val="99"/>
    <w:semiHidden/>
    <w:unhideWhenUsed/>
    <w:rsid w:val="00BE270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Chard">
    <w:name w:val="메시지 머리글 Char"/>
    <w:basedOn w:val="a3"/>
    <w:link w:val="aff4"/>
    <w:uiPriority w:val="99"/>
    <w:semiHidden/>
    <w:rsid w:val="00BE270A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table" w:styleId="aff5">
    <w:name w:val="Table Elegant"/>
    <w:basedOn w:val="a4"/>
    <w:uiPriority w:val="99"/>
    <w:semiHidden/>
    <w:unhideWhenUsed/>
    <w:rsid w:val="00BE270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uiPriority w:val="99"/>
    <w:semiHidden/>
    <w:unhideWhenUsed/>
    <w:rsid w:val="00BE270A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BE270A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BE270A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BE270A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BE270A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BE270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BE270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List 3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BE270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BE270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BE270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7">
    <w:name w:val="List Continue"/>
    <w:basedOn w:val="a2"/>
    <w:uiPriority w:val="99"/>
    <w:semiHidden/>
    <w:unhideWhenUsed/>
    <w:rsid w:val="00BE270A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BE270A"/>
    <w:pPr>
      <w:spacing w:after="120"/>
      <w:ind w:left="720"/>
      <w:contextualSpacing/>
    </w:pPr>
  </w:style>
  <w:style w:type="paragraph" w:styleId="38">
    <w:name w:val="List Continue 3"/>
    <w:basedOn w:val="a2"/>
    <w:uiPriority w:val="99"/>
    <w:semiHidden/>
    <w:unhideWhenUsed/>
    <w:rsid w:val="00BE270A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BE270A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BE270A"/>
    <w:pPr>
      <w:spacing w:after="120"/>
      <w:ind w:left="1800"/>
      <w:contextualSpacing/>
    </w:pPr>
  </w:style>
  <w:style w:type="paragraph" w:styleId="aff8">
    <w:name w:val="List Paragraph"/>
    <w:basedOn w:val="a2"/>
    <w:uiPriority w:val="34"/>
    <w:unhideWhenUsed/>
    <w:qFormat/>
    <w:rsid w:val="00BE270A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BE270A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BE270A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BE270A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BE270A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BE270A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BE270A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BE270A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BE270A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BE270A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BE270A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4"/>
    <w:uiPriority w:val="99"/>
    <w:semiHidden/>
    <w:unhideWhenUsed/>
    <w:rsid w:val="00BE270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9">
    <w:name w:val="table of figures"/>
    <w:basedOn w:val="a2"/>
    <w:next w:val="a2"/>
    <w:uiPriority w:val="99"/>
    <w:semiHidden/>
    <w:unhideWhenUsed/>
    <w:rsid w:val="00BE270A"/>
  </w:style>
  <w:style w:type="character" w:styleId="affa">
    <w:name w:val="endnote reference"/>
    <w:basedOn w:val="a3"/>
    <w:uiPriority w:val="99"/>
    <w:semiHidden/>
    <w:unhideWhenUsed/>
    <w:rsid w:val="00BE270A"/>
    <w:rPr>
      <w:rFonts w:ascii="맑은 고딕" w:eastAsia="맑은 고딕" w:hAnsi="맑은 고딕"/>
      <w:vertAlign w:val="superscript"/>
    </w:rPr>
  </w:style>
  <w:style w:type="paragraph" w:styleId="affb">
    <w:name w:val="table of authorities"/>
    <w:basedOn w:val="a2"/>
    <w:next w:val="a2"/>
    <w:uiPriority w:val="99"/>
    <w:semiHidden/>
    <w:unhideWhenUsed/>
    <w:rsid w:val="00BE270A"/>
    <w:pPr>
      <w:ind w:left="220" w:hanging="220"/>
    </w:pPr>
  </w:style>
  <w:style w:type="paragraph" w:styleId="affc">
    <w:name w:val="toa heading"/>
    <w:basedOn w:val="a2"/>
    <w:next w:val="a2"/>
    <w:uiPriority w:val="99"/>
    <w:semiHidden/>
    <w:unhideWhenUsed/>
    <w:rsid w:val="00BE270A"/>
    <w:pPr>
      <w:spacing w:before="120"/>
    </w:pPr>
    <w:rPr>
      <w:rFonts w:cstheme="majorBidi"/>
      <w:b/>
      <w:bCs/>
      <w:sz w:val="24"/>
      <w:szCs w:val="24"/>
    </w:rPr>
  </w:style>
  <w:style w:type="table" w:styleId="affd">
    <w:name w:val="Colorful List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">
    <w:name w:val="Colorful List Accent 6"/>
    <w:basedOn w:val="a4"/>
    <w:uiPriority w:val="72"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BE270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BE270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4"/>
    <w:uiPriority w:val="99"/>
    <w:semiHidden/>
    <w:unhideWhenUsed/>
    <w:rsid w:val="00BE270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e">
    <w:name w:val="Colorful Shading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">
    <w:name w:val="Colorful Grid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1">
    <w:name w:val="Colorful Grid Accent 6"/>
    <w:basedOn w:val="a4"/>
    <w:uiPriority w:val="73"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0">
    <w:name w:val="envelope address"/>
    <w:basedOn w:val="a2"/>
    <w:uiPriority w:val="99"/>
    <w:semiHidden/>
    <w:unhideWhenUsed/>
    <w:rsid w:val="00BE270A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BE270A"/>
    <w:pPr>
      <w:numPr>
        <w:numId w:val="26"/>
      </w:numPr>
    </w:pPr>
  </w:style>
  <w:style w:type="table" w:styleId="17">
    <w:name w:val="Plain Table 1"/>
    <w:basedOn w:val="a4"/>
    <w:uiPriority w:val="41"/>
    <w:rsid w:val="00BE270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BE270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BE270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BE270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BE270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1">
    <w:name w:val="No Spacing"/>
    <w:uiPriority w:val="1"/>
    <w:qFormat/>
    <w:rsid w:val="00BE270A"/>
    <w:rPr>
      <w:rFonts w:ascii="맑은 고딕" w:eastAsia="맑은 고딕" w:hAnsi="맑은 고딕"/>
    </w:rPr>
  </w:style>
  <w:style w:type="paragraph" w:styleId="afff2">
    <w:name w:val="Date"/>
    <w:basedOn w:val="a2"/>
    <w:next w:val="a2"/>
    <w:link w:val="Chare"/>
    <w:uiPriority w:val="99"/>
    <w:semiHidden/>
    <w:unhideWhenUsed/>
    <w:rsid w:val="00BE270A"/>
  </w:style>
  <w:style w:type="character" w:customStyle="1" w:styleId="Chare">
    <w:name w:val="날짜 Char"/>
    <w:basedOn w:val="a3"/>
    <w:link w:val="afff2"/>
    <w:uiPriority w:val="99"/>
    <w:semiHidden/>
    <w:rsid w:val="00BE270A"/>
    <w:rPr>
      <w:rFonts w:ascii="맑은 고딕" w:eastAsia="맑은 고딕" w:hAnsi="맑은 고딕"/>
    </w:rPr>
  </w:style>
  <w:style w:type="paragraph" w:styleId="afff3">
    <w:name w:val="Normal (Web)"/>
    <w:basedOn w:val="a2"/>
    <w:uiPriority w:val="99"/>
    <w:semiHidden/>
    <w:unhideWhenUsed/>
    <w:rsid w:val="00BE270A"/>
    <w:rPr>
      <w:rFonts w:cs="Times New Roman"/>
      <w:sz w:val="24"/>
      <w:szCs w:val="24"/>
    </w:rPr>
  </w:style>
  <w:style w:type="character" w:customStyle="1" w:styleId="SmartHyperlink">
    <w:name w:val="Smart Hyperlink"/>
    <w:basedOn w:val="a3"/>
    <w:uiPriority w:val="99"/>
    <w:semiHidden/>
    <w:unhideWhenUsed/>
    <w:rsid w:val="00BE270A"/>
    <w:rPr>
      <w:rFonts w:ascii="맑은 고딕" w:eastAsia="맑은 고딕" w:hAnsi="맑은 고딕"/>
      <w:u w:val="dotted"/>
    </w:rPr>
  </w:style>
  <w:style w:type="character" w:customStyle="1" w:styleId="UnresolvedMention">
    <w:name w:val="Unresolved Mention"/>
    <w:basedOn w:val="a3"/>
    <w:uiPriority w:val="99"/>
    <w:semiHidden/>
    <w:unhideWhenUsed/>
    <w:rsid w:val="00BE270A"/>
    <w:rPr>
      <w:rFonts w:ascii="맑은 고딕" w:eastAsia="맑은 고딕" w:hAnsi="맑은 고딕"/>
      <w:color w:val="605E5C"/>
      <w:shd w:val="clear" w:color="auto" w:fill="E1DFDD"/>
    </w:rPr>
  </w:style>
  <w:style w:type="paragraph" w:styleId="afff4">
    <w:name w:val="Body Text"/>
    <w:basedOn w:val="a2"/>
    <w:link w:val="Charf"/>
    <w:uiPriority w:val="99"/>
    <w:semiHidden/>
    <w:unhideWhenUsed/>
    <w:rsid w:val="00BE270A"/>
    <w:pPr>
      <w:spacing w:after="120"/>
    </w:pPr>
  </w:style>
  <w:style w:type="character" w:customStyle="1" w:styleId="Charf">
    <w:name w:val="본문 Char"/>
    <w:basedOn w:val="a3"/>
    <w:link w:val="afff4"/>
    <w:uiPriority w:val="99"/>
    <w:semiHidden/>
    <w:rsid w:val="00BE270A"/>
    <w:rPr>
      <w:rFonts w:ascii="맑은 고딕" w:eastAsia="맑은 고딕" w:hAnsi="맑은 고딕"/>
    </w:rPr>
  </w:style>
  <w:style w:type="paragraph" w:styleId="2c">
    <w:name w:val="Body Text 2"/>
    <w:basedOn w:val="a2"/>
    <w:link w:val="2Char0"/>
    <w:uiPriority w:val="99"/>
    <w:semiHidden/>
    <w:unhideWhenUsed/>
    <w:rsid w:val="00BE270A"/>
    <w:pPr>
      <w:spacing w:after="120"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BE270A"/>
    <w:rPr>
      <w:rFonts w:ascii="맑은 고딕" w:eastAsia="맑은 고딕" w:hAnsi="맑은 고딕"/>
    </w:rPr>
  </w:style>
  <w:style w:type="paragraph" w:styleId="afff5">
    <w:name w:val="Body Text Indent"/>
    <w:basedOn w:val="a2"/>
    <w:link w:val="Charf0"/>
    <w:uiPriority w:val="99"/>
    <w:semiHidden/>
    <w:unhideWhenUsed/>
    <w:rsid w:val="00BE270A"/>
    <w:pPr>
      <w:spacing w:after="120"/>
      <w:ind w:left="360"/>
    </w:pPr>
  </w:style>
  <w:style w:type="character" w:customStyle="1" w:styleId="Charf0">
    <w:name w:val="본문 들여쓰기 Char"/>
    <w:basedOn w:val="a3"/>
    <w:link w:val="afff5"/>
    <w:uiPriority w:val="99"/>
    <w:semiHidden/>
    <w:rsid w:val="00BE270A"/>
    <w:rPr>
      <w:rFonts w:ascii="맑은 고딕" w:eastAsia="맑은 고딕" w:hAnsi="맑은 고딕"/>
    </w:rPr>
  </w:style>
  <w:style w:type="paragraph" w:styleId="2d">
    <w:name w:val="Body Text Indent 2"/>
    <w:basedOn w:val="a2"/>
    <w:link w:val="2Char1"/>
    <w:uiPriority w:val="99"/>
    <w:semiHidden/>
    <w:unhideWhenUsed/>
    <w:rsid w:val="00BE270A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BE270A"/>
    <w:rPr>
      <w:rFonts w:ascii="맑은 고딕" w:eastAsia="맑은 고딕" w:hAnsi="맑은 고딕"/>
    </w:rPr>
  </w:style>
  <w:style w:type="paragraph" w:styleId="afff6">
    <w:name w:val="Body Text First Indent"/>
    <w:basedOn w:val="afff4"/>
    <w:link w:val="Charf1"/>
    <w:uiPriority w:val="99"/>
    <w:semiHidden/>
    <w:unhideWhenUsed/>
    <w:rsid w:val="00BE270A"/>
    <w:pPr>
      <w:spacing w:after="0"/>
      <w:ind w:firstLine="360"/>
    </w:pPr>
  </w:style>
  <w:style w:type="character" w:customStyle="1" w:styleId="Charf1">
    <w:name w:val="본문 첫 줄 들여쓰기 Char"/>
    <w:basedOn w:val="Charf"/>
    <w:link w:val="afff6"/>
    <w:uiPriority w:val="99"/>
    <w:semiHidden/>
    <w:rsid w:val="00BE270A"/>
    <w:rPr>
      <w:rFonts w:ascii="맑은 고딕" w:eastAsia="맑은 고딕" w:hAnsi="맑은 고딕"/>
    </w:rPr>
  </w:style>
  <w:style w:type="paragraph" w:styleId="2e">
    <w:name w:val="Body Text First Indent 2"/>
    <w:basedOn w:val="afff5"/>
    <w:link w:val="2Char2"/>
    <w:uiPriority w:val="99"/>
    <w:semiHidden/>
    <w:unhideWhenUsed/>
    <w:rsid w:val="00BE270A"/>
    <w:pPr>
      <w:spacing w:after="0"/>
      <w:ind w:firstLine="360"/>
    </w:pPr>
  </w:style>
  <w:style w:type="character" w:customStyle="1" w:styleId="2Char2">
    <w:name w:val="본문 첫 줄 들여쓰기 2 Char"/>
    <w:basedOn w:val="Charf0"/>
    <w:link w:val="2e"/>
    <w:uiPriority w:val="99"/>
    <w:semiHidden/>
    <w:rsid w:val="00BE270A"/>
    <w:rPr>
      <w:rFonts w:ascii="맑은 고딕" w:eastAsia="맑은 고딕" w:hAnsi="맑은 고딕"/>
    </w:rPr>
  </w:style>
  <w:style w:type="paragraph" w:styleId="afff7">
    <w:name w:val="Normal Indent"/>
    <w:basedOn w:val="a2"/>
    <w:uiPriority w:val="99"/>
    <w:semiHidden/>
    <w:unhideWhenUsed/>
    <w:rsid w:val="00BE270A"/>
    <w:pPr>
      <w:ind w:left="720"/>
    </w:pPr>
  </w:style>
  <w:style w:type="paragraph" w:styleId="afff8">
    <w:name w:val="Note Heading"/>
    <w:basedOn w:val="a2"/>
    <w:next w:val="a2"/>
    <w:link w:val="Charf2"/>
    <w:uiPriority w:val="99"/>
    <w:semiHidden/>
    <w:unhideWhenUsed/>
    <w:rsid w:val="00BE270A"/>
  </w:style>
  <w:style w:type="character" w:customStyle="1" w:styleId="Charf2">
    <w:name w:val="각주/미주 머리글 Char"/>
    <w:basedOn w:val="a3"/>
    <w:link w:val="afff8"/>
    <w:uiPriority w:val="99"/>
    <w:semiHidden/>
    <w:rsid w:val="00BE270A"/>
    <w:rPr>
      <w:rFonts w:ascii="맑은 고딕" w:eastAsia="맑은 고딕" w:hAnsi="맑은 고딕"/>
    </w:rPr>
  </w:style>
  <w:style w:type="table" w:styleId="afff9">
    <w:name w:val="Table Contemporary"/>
    <w:basedOn w:val="a4"/>
    <w:uiPriority w:val="99"/>
    <w:semiHidden/>
    <w:unhideWhenUsed/>
    <w:rsid w:val="00BE270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a">
    <w:name w:val="Light List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b">
    <w:name w:val="Light Shading"/>
    <w:basedOn w:val="a4"/>
    <w:uiPriority w:val="60"/>
    <w:semiHidden/>
    <w:unhideWhenUsed/>
    <w:rsid w:val="00BE270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c">
    <w:name w:val="Light Grid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BE270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d">
    <w:name w:val="Dark List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5">
    <w:name w:val="Dark List Accent 6"/>
    <w:basedOn w:val="a4"/>
    <w:uiPriority w:val="70"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8">
    <w:name w:val="List Table 1 Light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2">
    <w:name w:val="List Table 1 Light Accent 2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2">
    <w:name w:val="List Table 1 Light Accent 3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2">
    <w:name w:val="List Table 1 Light Accent 4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2">
    <w:name w:val="List Table 1 Light Accent 5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2">
    <w:name w:val="List Table 1 Light Accent 6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">
    <w:name w:val="List Table 2"/>
    <w:basedOn w:val="a4"/>
    <w:uiPriority w:val="47"/>
    <w:rsid w:val="00BE270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BE270A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2">
    <w:name w:val="List Table 2 Accent 2"/>
    <w:basedOn w:val="a4"/>
    <w:uiPriority w:val="47"/>
    <w:rsid w:val="00BE270A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2">
    <w:name w:val="List Table 2 Accent 3"/>
    <w:basedOn w:val="a4"/>
    <w:uiPriority w:val="47"/>
    <w:rsid w:val="00BE270A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2">
    <w:name w:val="List Table 2 Accent 4"/>
    <w:basedOn w:val="a4"/>
    <w:uiPriority w:val="47"/>
    <w:rsid w:val="00BE270A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2">
    <w:name w:val="List Table 2 Accent 5"/>
    <w:basedOn w:val="a4"/>
    <w:uiPriority w:val="47"/>
    <w:rsid w:val="00BE270A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2">
    <w:name w:val="List Table 2 Accent 6"/>
    <w:basedOn w:val="a4"/>
    <w:uiPriority w:val="47"/>
    <w:rsid w:val="00BE270A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c">
    <w:name w:val="List Table 3"/>
    <w:basedOn w:val="a4"/>
    <w:uiPriority w:val="48"/>
    <w:rsid w:val="00BE270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BE270A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BE270A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BE270A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BE270A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BE270A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BE270A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BE270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BE270A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BE270A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BE270A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BE270A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BE270A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BE270A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e">
    <w:name w:val="E-mail Signature"/>
    <w:basedOn w:val="a2"/>
    <w:link w:val="Charf3"/>
    <w:uiPriority w:val="99"/>
    <w:semiHidden/>
    <w:unhideWhenUsed/>
    <w:rsid w:val="00BE270A"/>
  </w:style>
  <w:style w:type="character" w:customStyle="1" w:styleId="Charf3">
    <w:name w:val="전자 메일 서명 Char"/>
    <w:basedOn w:val="a3"/>
    <w:link w:val="afffe"/>
    <w:uiPriority w:val="99"/>
    <w:semiHidden/>
    <w:rsid w:val="00BE270A"/>
    <w:rPr>
      <w:rFonts w:ascii="맑은 고딕" w:eastAsia="맑은 고딕" w:hAnsi="맑은 고딕"/>
    </w:rPr>
  </w:style>
  <w:style w:type="paragraph" w:styleId="affff">
    <w:name w:val="Salutation"/>
    <w:basedOn w:val="a2"/>
    <w:next w:val="a2"/>
    <w:link w:val="Charf4"/>
    <w:uiPriority w:val="99"/>
    <w:semiHidden/>
    <w:unhideWhenUsed/>
    <w:rsid w:val="00BE270A"/>
  </w:style>
  <w:style w:type="character" w:customStyle="1" w:styleId="Charf4">
    <w:name w:val="인사말 Char"/>
    <w:basedOn w:val="a3"/>
    <w:link w:val="affff"/>
    <w:uiPriority w:val="99"/>
    <w:semiHidden/>
    <w:rsid w:val="00BE270A"/>
    <w:rPr>
      <w:rFonts w:ascii="맑은 고딕" w:eastAsia="맑은 고딕" w:hAnsi="맑은 고딕"/>
    </w:rPr>
  </w:style>
  <w:style w:type="table" w:styleId="19">
    <w:name w:val="Table Columns 1"/>
    <w:basedOn w:val="a4"/>
    <w:uiPriority w:val="99"/>
    <w:semiHidden/>
    <w:unhideWhenUsed/>
    <w:rsid w:val="00BE270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BE270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BE270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BE270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BE270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0">
    <w:name w:val="Signature"/>
    <w:basedOn w:val="a2"/>
    <w:link w:val="Charf5"/>
    <w:uiPriority w:val="99"/>
    <w:semiHidden/>
    <w:unhideWhenUsed/>
    <w:rsid w:val="00BE270A"/>
    <w:pPr>
      <w:ind w:left="4320"/>
    </w:pPr>
  </w:style>
  <w:style w:type="character" w:customStyle="1" w:styleId="Charf5">
    <w:name w:val="서명 Char"/>
    <w:basedOn w:val="a3"/>
    <w:link w:val="affff0"/>
    <w:uiPriority w:val="99"/>
    <w:semiHidden/>
    <w:rsid w:val="00BE270A"/>
    <w:rPr>
      <w:rFonts w:ascii="맑은 고딕" w:eastAsia="맑은 고딕" w:hAnsi="맑은 고딕"/>
    </w:rPr>
  </w:style>
  <w:style w:type="table" w:styleId="1a">
    <w:name w:val="Table Simple 1"/>
    <w:basedOn w:val="a4"/>
    <w:uiPriority w:val="99"/>
    <w:semiHidden/>
    <w:unhideWhenUsed/>
    <w:rsid w:val="00BE270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BE270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BE270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rsid w:val="00BE270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BE270A"/>
    <w:pPr>
      <w:ind w:left="220" w:hanging="220"/>
    </w:pPr>
  </w:style>
  <w:style w:type="paragraph" w:styleId="2f3">
    <w:name w:val="index 2"/>
    <w:basedOn w:val="a2"/>
    <w:next w:val="a2"/>
    <w:autoRedefine/>
    <w:uiPriority w:val="99"/>
    <w:semiHidden/>
    <w:unhideWhenUsed/>
    <w:rsid w:val="00BE270A"/>
    <w:pPr>
      <w:ind w:left="440" w:hanging="220"/>
    </w:pPr>
  </w:style>
  <w:style w:type="paragraph" w:styleId="3f">
    <w:name w:val="index 3"/>
    <w:basedOn w:val="a2"/>
    <w:next w:val="a2"/>
    <w:autoRedefine/>
    <w:uiPriority w:val="99"/>
    <w:semiHidden/>
    <w:unhideWhenUsed/>
    <w:rsid w:val="00BE270A"/>
    <w:pPr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BE270A"/>
    <w:pPr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BE270A"/>
    <w:pPr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BE270A"/>
    <w:pPr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BE270A"/>
    <w:pPr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BE270A"/>
    <w:pPr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BE270A"/>
    <w:pPr>
      <w:ind w:left="1980" w:hanging="220"/>
    </w:pPr>
  </w:style>
  <w:style w:type="paragraph" w:styleId="affff1">
    <w:name w:val="index heading"/>
    <w:basedOn w:val="a2"/>
    <w:next w:val="1c"/>
    <w:uiPriority w:val="99"/>
    <w:semiHidden/>
    <w:unhideWhenUsed/>
    <w:rsid w:val="00BE270A"/>
    <w:rPr>
      <w:rFonts w:cstheme="majorBidi"/>
      <w:b/>
      <w:bCs/>
    </w:rPr>
  </w:style>
  <w:style w:type="paragraph" w:styleId="affff2">
    <w:name w:val="Closing"/>
    <w:basedOn w:val="a2"/>
    <w:link w:val="Charf6"/>
    <w:uiPriority w:val="99"/>
    <w:semiHidden/>
    <w:unhideWhenUsed/>
    <w:rsid w:val="00BE270A"/>
    <w:pPr>
      <w:ind w:left="4320"/>
    </w:pPr>
  </w:style>
  <w:style w:type="character" w:customStyle="1" w:styleId="Charf6">
    <w:name w:val="맺음말 Char"/>
    <w:basedOn w:val="a3"/>
    <w:link w:val="affff2"/>
    <w:uiPriority w:val="99"/>
    <w:semiHidden/>
    <w:rsid w:val="00BE270A"/>
    <w:rPr>
      <w:rFonts w:ascii="맑은 고딕" w:eastAsia="맑은 고딕" w:hAnsi="맑은 고딕"/>
    </w:rPr>
  </w:style>
  <w:style w:type="table" w:styleId="affff3">
    <w:name w:val="Table Grid"/>
    <w:basedOn w:val="a4"/>
    <w:uiPriority w:val="39"/>
    <w:rsid w:val="00BE2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BE270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BE270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BE270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BE270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4">
    <w:name w:val="Grid Table Light"/>
    <w:basedOn w:val="a4"/>
    <w:uiPriority w:val="40"/>
    <w:rsid w:val="00BE270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BE270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BE270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BE270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BE270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BE270A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BE270A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BE270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BE270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BE270A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3">
    <w:name w:val="Grid Table 2 Accent 2"/>
    <w:basedOn w:val="a4"/>
    <w:uiPriority w:val="47"/>
    <w:rsid w:val="00BE270A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3">
    <w:name w:val="Grid Table 2 Accent 3"/>
    <w:basedOn w:val="a4"/>
    <w:uiPriority w:val="47"/>
    <w:rsid w:val="00BE270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3">
    <w:name w:val="Grid Table 2 Accent 4"/>
    <w:basedOn w:val="a4"/>
    <w:uiPriority w:val="47"/>
    <w:rsid w:val="00BE270A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3">
    <w:name w:val="Grid Table 2 Accent 5"/>
    <w:basedOn w:val="a4"/>
    <w:uiPriority w:val="47"/>
    <w:rsid w:val="00BE270A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3">
    <w:name w:val="Grid Table 2 Accent 6"/>
    <w:basedOn w:val="a4"/>
    <w:uiPriority w:val="47"/>
    <w:rsid w:val="00BE270A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1">
    <w:name w:val="Grid Table 3"/>
    <w:basedOn w:val="a4"/>
    <w:uiPriority w:val="48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c">
    <w:name w:val="Grid Table 4"/>
    <w:basedOn w:val="a4"/>
    <w:uiPriority w:val="49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b">
    <w:name w:val="Grid Table 5 Dark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5">
    <w:name w:val="Grid Table 6 Colorful"/>
    <w:basedOn w:val="a4"/>
    <w:uiPriority w:val="51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5">
    <w:name w:val="Grid Table 7 Colorful"/>
    <w:basedOn w:val="a4"/>
    <w:uiPriority w:val="52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BE270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BE270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rsid w:val="00BE270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5">
    <w:name w:val="footnote reference"/>
    <w:basedOn w:val="a3"/>
    <w:uiPriority w:val="99"/>
    <w:semiHidden/>
    <w:unhideWhenUsed/>
    <w:rsid w:val="00BE270A"/>
    <w:rPr>
      <w:rFonts w:ascii="맑은 고딕" w:eastAsia="맑은 고딕" w:hAnsi="맑은 고딕"/>
      <w:vertAlign w:val="superscript"/>
    </w:rPr>
  </w:style>
  <w:style w:type="character" w:styleId="affff6">
    <w:name w:val="line number"/>
    <w:basedOn w:val="a3"/>
    <w:uiPriority w:val="99"/>
    <w:semiHidden/>
    <w:unhideWhenUsed/>
    <w:rsid w:val="00BE270A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BE270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BE270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7">
    <w:name w:val="Table Theme"/>
    <w:basedOn w:val="a4"/>
    <w:uiPriority w:val="99"/>
    <w:semiHidden/>
    <w:unhideWhenUsed/>
    <w:rsid w:val="00BE2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8">
    <w:name w:val="page number"/>
    <w:basedOn w:val="a3"/>
    <w:uiPriority w:val="99"/>
    <w:semiHidden/>
    <w:unhideWhenUsed/>
    <w:rsid w:val="00BE270A"/>
    <w:rPr>
      <w:rFonts w:ascii="맑은 고딕" w:eastAsia="맑은 고딕" w:hAnsi="맑은 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sumniya.tistory.com/26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IT-&#50724;&#54788;&#44508;\AppData\Roaming\Microsoft\Templates\&#51460;%20&#44036;&#44201;%201&#51460;(&#48708;&#50612;%20&#51080;&#51020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7F6D6D2-D4D8-4D31-B247-EC48F49C9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줄 간격 1줄(비어 있음).dotx</Template>
  <TotalTime>0</TotalTime>
  <Pages>3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2020-01-07T07:12:00Z</dcterms:created>
  <dcterms:modified xsi:type="dcterms:W3CDTF">2020-01-07T08:26:00Z</dcterms:modified>
</cp:coreProperties>
</file>